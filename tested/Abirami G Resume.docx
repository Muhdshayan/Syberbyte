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F9653" w14:textId="6524056F" w:rsidR="00AD6719" w:rsidRPr="00D541A7" w:rsidRDefault="00BF7177" w:rsidP="00AD6719">
      <w:pPr>
        <w:rPr>
          <w:rFonts w:ascii="Aptos" w:hAnsi="Aptos" w:cstheme="minorHAnsi"/>
          <w:b/>
          <w:sz w:val="28"/>
          <w:szCs w:val="28"/>
        </w:rPr>
      </w:pPr>
      <w:r w:rsidRPr="00D541A7">
        <w:rPr>
          <w:rFonts w:ascii="Aptos" w:hAnsi="Aptos" w:cstheme="minorHAnsi"/>
          <w:b/>
          <w:sz w:val="28"/>
          <w:szCs w:val="28"/>
        </w:rPr>
        <w:t>Abirami G</w:t>
      </w:r>
    </w:p>
    <w:p w14:paraId="16DE543C" w14:textId="560870C9" w:rsidR="00E64B98" w:rsidRPr="00C9471B" w:rsidRDefault="00E64B98" w:rsidP="00AD6719">
      <w:pPr>
        <w:rPr>
          <w:rFonts w:ascii="Abadi" w:hAnsi="Abadi" w:cstheme="minorHAnsi"/>
          <w:bCs/>
          <w:i/>
          <w:iCs/>
          <w:sz w:val="22"/>
          <w:szCs w:val="22"/>
        </w:rPr>
      </w:pPr>
      <w:r w:rsidRPr="00C9471B">
        <w:rPr>
          <w:rFonts w:ascii="Abadi" w:hAnsi="Abadi" w:cstheme="minorHAnsi"/>
          <w:bCs/>
          <w:i/>
          <w:iCs/>
          <w:sz w:val="22"/>
          <w:szCs w:val="22"/>
        </w:rPr>
        <w:t>Senior Engineer |Certified AWS Solution Architect |Database Administrator</w:t>
      </w:r>
    </w:p>
    <w:p w14:paraId="3259EC8D" w14:textId="02B65507" w:rsidR="00E64B98" w:rsidRPr="00D71CD8" w:rsidRDefault="00E64B98" w:rsidP="00AD6719">
      <w:pPr>
        <w:rPr>
          <w:rFonts w:ascii="Aptos" w:hAnsi="Aptos" w:cstheme="minorHAnsi"/>
          <w:bCs/>
          <w:noProof/>
          <w:sz w:val="22"/>
          <w:szCs w:val="22"/>
        </w:rPr>
      </w:pPr>
      <w:hyperlink r:id="rId8" w:history="1">
        <w:r w:rsidRPr="00D71CD8">
          <w:rPr>
            <w:rStyle w:val="Hyperlink"/>
            <w:rFonts w:ascii="Aptos" w:hAnsi="Aptos" w:cstheme="minorHAnsi"/>
            <w:bCs/>
            <w:sz w:val="22"/>
            <w:szCs w:val="22"/>
          </w:rPr>
          <w:t>to.abigopal@gmail.com</w:t>
        </w:r>
      </w:hyperlink>
      <w:r w:rsidRPr="00D71CD8">
        <w:rPr>
          <w:rFonts w:ascii="Aptos" w:hAnsi="Aptos" w:cstheme="minorHAnsi"/>
          <w:bCs/>
          <w:sz w:val="22"/>
          <w:szCs w:val="22"/>
        </w:rPr>
        <w:t xml:space="preserve"> / +1 732 570 6768</w:t>
      </w:r>
    </w:p>
    <w:p w14:paraId="5E46C332" w14:textId="55FF2122" w:rsidR="00AD6719" w:rsidRPr="00C9471B" w:rsidRDefault="00C9471B" w:rsidP="001D1DBF">
      <w:pPr>
        <w:pBdr>
          <w:bottom w:val="single" w:sz="4" w:space="1" w:color="auto"/>
        </w:pBdr>
        <w:rPr>
          <w:rFonts w:ascii="Aptos" w:hAnsi="Aptos" w:cstheme="minorHAnsi"/>
          <w:bCs/>
          <w:noProof/>
          <w:sz w:val="22"/>
          <w:szCs w:val="22"/>
        </w:rPr>
      </w:pPr>
      <w:hyperlink r:id="rId9" w:history="1">
        <w:r w:rsidR="00E64B98" w:rsidRPr="00C9471B">
          <w:rPr>
            <w:rStyle w:val="Hyperlink"/>
            <w:rFonts w:ascii="Aptos" w:hAnsi="Aptos" w:cstheme="minorHAnsi"/>
            <w:bCs/>
            <w:noProof/>
            <w:sz w:val="22"/>
            <w:szCs w:val="22"/>
          </w:rPr>
          <w:t>www.linkedin.com/in/abirami-g-architect90720</w:t>
        </w:r>
      </w:hyperlink>
    </w:p>
    <w:p w14:paraId="5C067B5D" w14:textId="77777777" w:rsidR="00876CD0" w:rsidRDefault="00876CD0" w:rsidP="00876CD0">
      <w:pPr>
        <w:spacing w:after="60"/>
        <w:ind w:firstLine="720"/>
        <w:rPr>
          <w:rFonts w:asciiTheme="minorHAnsi" w:hAnsiTheme="minorHAnsi" w:cstheme="minorHAnsi"/>
          <w:i/>
          <w:iCs/>
        </w:rPr>
      </w:pPr>
    </w:p>
    <w:p w14:paraId="3F0A3103" w14:textId="7E714F91" w:rsidR="002558F0" w:rsidRPr="00876CD0" w:rsidRDefault="00475741" w:rsidP="00876CD0">
      <w:pPr>
        <w:spacing w:after="60"/>
        <w:ind w:firstLine="720"/>
        <w:rPr>
          <w:rFonts w:asciiTheme="minorHAnsi" w:hAnsiTheme="minorHAnsi" w:cstheme="minorHAnsi"/>
          <w:i/>
          <w:iCs/>
        </w:rPr>
      </w:pPr>
      <w:r w:rsidRPr="00876CD0">
        <w:rPr>
          <w:rFonts w:asciiTheme="minorHAnsi" w:hAnsiTheme="minorHAnsi" w:cstheme="minorHAnsi"/>
          <w:i/>
          <w:iCs/>
        </w:rPr>
        <w:t>AWS Certified IT Architect with over 18 years of experience in cloud migration, API design, and database management. Proven expertise in implementing innovative solutions and optimizing performance across various platforms. Strong background in both development and operations, enhancing media delivery systems and leading cross-functional teams to achieve operational excellence.</w:t>
      </w:r>
    </w:p>
    <w:p w14:paraId="050708B3" w14:textId="77777777" w:rsidR="00BA3DE8" w:rsidRDefault="00BA3DE8" w:rsidP="00846F8B">
      <w:pPr>
        <w:pStyle w:val="Subtitle"/>
        <w:numPr>
          <w:ilvl w:val="0"/>
          <w:numId w:val="0"/>
        </w:numPr>
        <w:rPr>
          <w:rFonts w:eastAsia="Times New Roman" w:cstheme="minorHAnsi"/>
          <w:b/>
          <w:color w:val="auto"/>
          <w:spacing w:val="0"/>
          <w:sz w:val="24"/>
          <w:szCs w:val="24"/>
          <w:u w:val="single"/>
        </w:rPr>
      </w:pPr>
      <w:r w:rsidRPr="00846F8B">
        <w:rPr>
          <w:rFonts w:eastAsia="Times New Roman" w:cstheme="minorHAnsi"/>
          <w:b/>
          <w:color w:val="auto"/>
          <w:spacing w:val="0"/>
          <w:sz w:val="24"/>
          <w:szCs w:val="24"/>
          <w:u w:val="single"/>
        </w:rPr>
        <w:t>Technical Skills:</w:t>
      </w:r>
    </w:p>
    <w:p w14:paraId="3B95304C" w14:textId="18DB40EE" w:rsidR="00325BA8" w:rsidRPr="00325BA8" w:rsidRDefault="00325BA8" w:rsidP="00325BA8">
      <w:pPr>
        <w:pStyle w:val="ListParagraph"/>
        <w:numPr>
          <w:ilvl w:val="0"/>
          <w:numId w:val="16"/>
        </w:numPr>
        <w:spacing w:after="60"/>
        <w:rPr>
          <w:rFonts w:asciiTheme="minorHAnsi" w:hAnsiTheme="minorHAnsi" w:cstheme="minorHAnsi"/>
        </w:rPr>
      </w:pPr>
      <w:r w:rsidRPr="00325BA8">
        <w:rPr>
          <w:rFonts w:asciiTheme="minorHAnsi" w:hAnsiTheme="minorHAnsi" w:cstheme="minorHAnsi"/>
          <w:b/>
          <w:bCs/>
        </w:rPr>
        <w:t>Cloud Services</w:t>
      </w:r>
      <w:r w:rsidRPr="00325BA8">
        <w:rPr>
          <w:rFonts w:asciiTheme="minorHAnsi" w:hAnsiTheme="minorHAnsi" w:cstheme="minorHAnsi"/>
        </w:rPr>
        <w:t>: S3, CloudFront, CDN, Route53, Elastic Load Balancer, Amazon RDS, Lambda</w:t>
      </w:r>
    </w:p>
    <w:p w14:paraId="13AAC1D8" w14:textId="77777777" w:rsidR="00325BA8" w:rsidRPr="00325BA8" w:rsidRDefault="00325BA8" w:rsidP="00325BA8">
      <w:pPr>
        <w:pStyle w:val="ListParagraph"/>
        <w:numPr>
          <w:ilvl w:val="0"/>
          <w:numId w:val="16"/>
        </w:numPr>
        <w:spacing w:after="60"/>
        <w:rPr>
          <w:rFonts w:asciiTheme="minorHAnsi" w:hAnsiTheme="minorHAnsi" w:cstheme="minorHAnsi"/>
        </w:rPr>
      </w:pPr>
      <w:r w:rsidRPr="00325BA8">
        <w:rPr>
          <w:rFonts w:asciiTheme="minorHAnsi" w:hAnsiTheme="minorHAnsi" w:cstheme="minorHAnsi"/>
          <w:b/>
          <w:bCs/>
        </w:rPr>
        <w:t>Operating Systems</w:t>
      </w:r>
      <w:r w:rsidRPr="00325BA8">
        <w:rPr>
          <w:rFonts w:asciiTheme="minorHAnsi" w:hAnsiTheme="minorHAnsi" w:cstheme="minorHAnsi"/>
        </w:rPr>
        <w:t>: Red Hat Linux, AIX 6.1, z/OS 1.10 (IBM Mainframe)</w:t>
      </w:r>
    </w:p>
    <w:p w14:paraId="111ADC98" w14:textId="77777777" w:rsidR="00325BA8" w:rsidRPr="00325BA8" w:rsidRDefault="00325BA8" w:rsidP="00325BA8">
      <w:pPr>
        <w:pStyle w:val="ListParagraph"/>
        <w:numPr>
          <w:ilvl w:val="0"/>
          <w:numId w:val="16"/>
        </w:numPr>
        <w:spacing w:after="60"/>
        <w:rPr>
          <w:rFonts w:asciiTheme="minorHAnsi" w:hAnsiTheme="minorHAnsi" w:cstheme="minorHAnsi"/>
        </w:rPr>
      </w:pPr>
      <w:r w:rsidRPr="00325BA8">
        <w:rPr>
          <w:rFonts w:asciiTheme="minorHAnsi" w:hAnsiTheme="minorHAnsi" w:cstheme="minorHAnsi"/>
          <w:b/>
          <w:bCs/>
        </w:rPr>
        <w:t>Source Code Management</w:t>
      </w:r>
      <w:r w:rsidRPr="00325BA8">
        <w:rPr>
          <w:rFonts w:asciiTheme="minorHAnsi" w:hAnsiTheme="minorHAnsi" w:cstheme="minorHAnsi"/>
        </w:rPr>
        <w:t>: GIT, IBM Rational Quality Manager, SCLM</w:t>
      </w:r>
    </w:p>
    <w:p w14:paraId="2B831B0E" w14:textId="4E8D62F3" w:rsidR="00325BA8" w:rsidRPr="00325BA8" w:rsidRDefault="00325BA8" w:rsidP="00325BA8">
      <w:pPr>
        <w:pStyle w:val="ListParagraph"/>
        <w:numPr>
          <w:ilvl w:val="0"/>
          <w:numId w:val="16"/>
        </w:numPr>
        <w:spacing w:after="60"/>
        <w:rPr>
          <w:rFonts w:asciiTheme="minorHAnsi" w:hAnsiTheme="minorHAnsi" w:cstheme="minorHAnsi"/>
        </w:rPr>
      </w:pPr>
      <w:r w:rsidRPr="00325BA8">
        <w:rPr>
          <w:rFonts w:asciiTheme="minorHAnsi" w:hAnsiTheme="minorHAnsi" w:cstheme="minorHAnsi"/>
          <w:b/>
          <w:bCs/>
        </w:rPr>
        <w:t>Deployment Orchestration</w:t>
      </w:r>
      <w:r w:rsidRPr="00325BA8">
        <w:rPr>
          <w:rFonts w:asciiTheme="minorHAnsi" w:hAnsiTheme="minorHAnsi" w:cstheme="minorHAnsi"/>
        </w:rPr>
        <w:t xml:space="preserve">: IBM </w:t>
      </w:r>
      <w:proofErr w:type="spellStart"/>
      <w:r w:rsidRPr="00325BA8">
        <w:rPr>
          <w:rFonts w:asciiTheme="minorHAnsi" w:hAnsiTheme="minorHAnsi" w:cstheme="minorHAnsi"/>
        </w:rPr>
        <w:t>UrbanCode</w:t>
      </w:r>
      <w:proofErr w:type="spellEnd"/>
      <w:r w:rsidRPr="00325BA8">
        <w:rPr>
          <w:rFonts w:asciiTheme="minorHAnsi" w:hAnsiTheme="minorHAnsi" w:cstheme="minorHAnsi"/>
        </w:rPr>
        <w:t xml:space="preserve"> Deploy</w:t>
      </w:r>
    </w:p>
    <w:p w14:paraId="5FB1AD18" w14:textId="2EF9A2F1" w:rsidR="00325BA8" w:rsidRPr="00325BA8" w:rsidRDefault="00325BA8" w:rsidP="00325BA8">
      <w:pPr>
        <w:pStyle w:val="ListParagraph"/>
        <w:numPr>
          <w:ilvl w:val="0"/>
          <w:numId w:val="16"/>
        </w:numPr>
        <w:spacing w:after="60"/>
        <w:rPr>
          <w:rFonts w:asciiTheme="minorHAnsi" w:hAnsiTheme="minorHAnsi" w:cstheme="minorHAnsi"/>
        </w:rPr>
      </w:pPr>
      <w:r w:rsidRPr="00325BA8">
        <w:rPr>
          <w:rFonts w:asciiTheme="minorHAnsi" w:hAnsiTheme="minorHAnsi" w:cstheme="minorHAnsi"/>
          <w:b/>
          <w:bCs/>
        </w:rPr>
        <w:t>CI/CD</w:t>
      </w:r>
      <w:r w:rsidRPr="00325BA8">
        <w:rPr>
          <w:rFonts w:asciiTheme="minorHAnsi" w:hAnsiTheme="minorHAnsi" w:cstheme="minorHAnsi"/>
        </w:rPr>
        <w:t>: Jenkins</w:t>
      </w:r>
    </w:p>
    <w:p w14:paraId="3E4A56B9" w14:textId="400BFBB0" w:rsidR="00325BA8" w:rsidRPr="00325BA8" w:rsidRDefault="00325BA8" w:rsidP="00325BA8">
      <w:pPr>
        <w:pStyle w:val="ListParagraph"/>
        <w:numPr>
          <w:ilvl w:val="0"/>
          <w:numId w:val="16"/>
        </w:numPr>
        <w:spacing w:after="60"/>
        <w:rPr>
          <w:rFonts w:asciiTheme="minorHAnsi" w:hAnsiTheme="minorHAnsi" w:cstheme="minorHAnsi"/>
        </w:rPr>
      </w:pPr>
      <w:r w:rsidRPr="00325BA8">
        <w:rPr>
          <w:rFonts w:asciiTheme="minorHAnsi" w:hAnsiTheme="minorHAnsi" w:cstheme="minorHAnsi"/>
          <w:b/>
          <w:bCs/>
        </w:rPr>
        <w:t>Programming and Scripting</w:t>
      </w:r>
      <w:r w:rsidRPr="00325BA8">
        <w:rPr>
          <w:rFonts w:asciiTheme="minorHAnsi" w:hAnsiTheme="minorHAnsi" w:cstheme="minorHAnsi"/>
        </w:rPr>
        <w:t>: Unix Shell, PL/SQL, PL/1, COBOL, JCL</w:t>
      </w:r>
    </w:p>
    <w:p w14:paraId="44EDCB5A" w14:textId="1F27BFA2" w:rsidR="00325BA8" w:rsidRPr="00325BA8" w:rsidRDefault="00325BA8" w:rsidP="00325BA8">
      <w:pPr>
        <w:pStyle w:val="ListParagraph"/>
        <w:numPr>
          <w:ilvl w:val="0"/>
          <w:numId w:val="16"/>
        </w:numPr>
        <w:spacing w:after="60"/>
        <w:rPr>
          <w:rFonts w:asciiTheme="minorHAnsi" w:hAnsiTheme="minorHAnsi" w:cstheme="minorHAnsi"/>
        </w:rPr>
      </w:pPr>
      <w:r w:rsidRPr="00325BA8">
        <w:rPr>
          <w:rFonts w:asciiTheme="minorHAnsi" w:hAnsiTheme="minorHAnsi" w:cstheme="minorHAnsi"/>
          <w:b/>
          <w:bCs/>
        </w:rPr>
        <w:t>Methodologies</w:t>
      </w:r>
      <w:r w:rsidRPr="00325BA8">
        <w:rPr>
          <w:rFonts w:asciiTheme="minorHAnsi" w:hAnsiTheme="minorHAnsi" w:cstheme="minorHAnsi"/>
        </w:rPr>
        <w:t>: Agile, Waterfall</w:t>
      </w:r>
    </w:p>
    <w:p w14:paraId="719F14DB" w14:textId="64B75C5F" w:rsidR="00325BA8" w:rsidRPr="00325BA8" w:rsidRDefault="00325BA8" w:rsidP="00325BA8">
      <w:pPr>
        <w:pStyle w:val="ListParagraph"/>
        <w:numPr>
          <w:ilvl w:val="0"/>
          <w:numId w:val="16"/>
        </w:numPr>
        <w:spacing w:after="60"/>
        <w:rPr>
          <w:rFonts w:asciiTheme="minorHAnsi" w:hAnsiTheme="minorHAnsi" w:cstheme="minorHAnsi"/>
        </w:rPr>
      </w:pPr>
      <w:r w:rsidRPr="00325BA8">
        <w:rPr>
          <w:rFonts w:asciiTheme="minorHAnsi" w:hAnsiTheme="minorHAnsi" w:cstheme="minorHAnsi"/>
          <w:b/>
          <w:bCs/>
        </w:rPr>
        <w:t>Database</w:t>
      </w:r>
      <w:r w:rsidRPr="00325BA8">
        <w:rPr>
          <w:rFonts w:asciiTheme="minorHAnsi" w:hAnsiTheme="minorHAnsi" w:cstheme="minorHAnsi"/>
        </w:rPr>
        <w:t>: DB2 UDB v11.1, IMS v10</w:t>
      </w:r>
    </w:p>
    <w:p w14:paraId="6C890694" w14:textId="6B6B5E8B" w:rsidR="00325BA8" w:rsidRPr="00325BA8" w:rsidRDefault="00325BA8" w:rsidP="00325BA8">
      <w:pPr>
        <w:pStyle w:val="ListParagraph"/>
        <w:numPr>
          <w:ilvl w:val="0"/>
          <w:numId w:val="16"/>
        </w:numPr>
        <w:spacing w:after="60"/>
        <w:rPr>
          <w:rFonts w:asciiTheme="minorHAnsi" w:hAnsiTheme="minorHAnsi" w:cstheme="minorHAnsi"/>
        </w:rPr>
      </w:pPr>
      <w:r w:rsidRPr="00325BA8">
        <w:rPr>
          <w:rFonts w:asciiTheme="minorHAnsi" w:hAnsiTheme="minorHAnsi" w:cstheme="minorHAnsi"/>
          <w:b/>
          <w:bCs/>
        </w:rPr>
        <w:t>IBM Tools</w:t>
      </w:r>
      <w:r w:rsidRPr="00325BA8">
        <w:rPr>
          <w:rFonts w:asciiTheme="minorHAnsi" w:hAnsiTheme="minorHAnsi" w:cstheme="minorHAnsi"/>
        </w:rPr>
        <w:t xml:space="preserve">: ISAM, ISDS, WebSphere MQ, DB2 Connect, DB2 Control Center, DB2 Replication Center, </w:t>
      </w:r>
      <w:r w:rsidRPr="00325BA8">
        <w:rPr>
          <w:rFonts w:asciiTheme="minorHAnsi" w:hAnsiTheme="minorHAnsi" w:cstheme="minorHAnsi"/>
        </w:rPr>
        <w:t xml:space="preserve">Data Studio, </w:t>
      </w:r>
      <w:r w:rsidRPr="00325BA8">
        <w:rPr>
          <w:rFonts w:asciiTheme="minorHAnsi" w:hAnsiTheme="minorHAnsi" w:cstheme="minorHAnsi"/>
        </w:rPr>
        <w:t>SPUFI, Q</w:t>
      </w:r>
      <w:r w:rsidRPr="00325BA8">
        <w:rPr>
          <w:rFonts w:asciiTheme="minorHAnsi" w:hAnsiTheme="minorHAnsi" w:cstheme="minorHAnsi"/>
        </w:rPr>
        <w:t>MF</w:t>
      </w:r>
    </w:p>
    <w:p w14:paraId="38E1FB69" w14:textId="77777777" w:rsidR="009B42C4" w:rsidRDefault="009B42C4" w:rsidP="00F44152">
      <w:pPr>
        <w:widowControl w:val="0"/>
        <w:autoSpaceDE w:val="0"/>
        <w:autoSpaceDN w:val="0"/>
        <w:adjustRightInd w:val="0"/>
        <w:jc w:val="both"/>
        <w:rPr>
          <w:rFonts w:asciiTheme="minorHAnsi" w:hAnsiTheme="minorHAnsi" w:cstheme="minorHAnsi"/>
          <w:color w:val="000000"/>
        </w:rPr>
      </w:pPr>
    </w:p>
    <w:p w14:paraId="14F3D794" w14:textId="2E1D6615" w:rsidR="00580A36" w:rsidRPr="00F44152" w:rsidRDefault="00580A36" w:rsidP="00F44152">
      <w:pPr>
        <w:widowControl w:val="0"/>
        <w:autoSpaceDE w:val="0"/>
        <w:autoSpaceDN w:val="0"/>
        <w:adjustRightInd w:val="0"/>
        <w:jc w:val="both"/>
        <w:rPr>
          <w:rFonts w:asciiTheme="minorHAnsi" w:hAnsiTheme="minorHAnsi" w:cstheme="minorHAnsi"/>
        </w:rPr>
      </w:pPr>
      <w:r w:rsidRPr="004D277C">
        <w:rPr>
          <w:rFonts w:asciiTheme="minorHAnsi" w:eastAsiaTheme="minorEastAsia" w:hAnsiTheme="minorHAnsi" w:cstheme="minorHAnsi"/>
          <w:b/>
          <w:spacing w:val="15"/>
          <w:u w:val="single"/>
        </w:rPr>
        <w:t>Education:</w:t>
      </w:r>
      <w:r w:rsidR="00F44152">
        <w:rPr>
          <w:rFonts w:asciiTheme="minorHAnsi" w:eastAsiaTheme="minorEastAsia" w:hAnsiTheme="minorHAnsi" w:cstheme="minorHAnsi"/>
          <w:b/>
          <w:spacing w:val="15"/>
          <w:u w:val="single"/>
        </w:rPr>
        <w:t xml:space="preserve"> </w:t>
      </w:r>
      <w:proofErr w:type="gramStart"/>
      <w:r w:rsidRPr="00846F8B">
        <w:rPr>
          <w:rFonts w:asciiTheme="minorHAnsi" w:hAnsiTheme="minorHAnsi" w:cstheme="minorHAnsi"/>
        </w:rPr>
        <w:t>Bachelor’s in Electrical</w:t>
      </w:r>
      <w:proofErr w:type="gramEnd"/>
      <w:r w:rsidRPr="00846F8B">
        <w:rPr>
          <w:rFonts w:asciiTheme="minorHAnsi" w:hAnsiTheme="minorHAnsi" w:cstheme="minorHAnsi"/>
        </w:rPr>
        <w:t xml:space="preserve"> and Electronics from Madurai Kamaraj University India</w:t>
      </w:r>
      <w:r w:rsidR="00F44152">
        <w:rPr>
          <w:rFonts w:asciiTheme="minorHAnsi" w:hAnsiTheme="minorHAnsi" w:cstheme="minorHAnsi"/>
        </w:rPr>
        <w:t xml:space="preserve">, </w:t>
      </w:r>
      <w:r w:rsidR="00FC29CC">
        <w:rPr>
          <w:rFonts w:asciiTheme="minorHAnsi" w:hAnsiTheme="minorHAnsi" w:cstheme="minorHAnsi"/>
        </w:rPr>
        <w:t>Apr 2003</w:t>
      </w:r>
    </w:p>
    <w:p w14:paraId="69A1FF3D" w14:textId="77777777" w:rsidR="00580A36" w:rsidRPr="004D277C" w:rsidRDefault="00580A36" w:rsidP="00580A36">
      <w:pPr>
        <w:widowControl w:val="0"/>
        <w:autoSpaceDE w:val="0"/>
        <w:autoSpaceDN w:val="0"/>
        <w:adjustRightInd w:val="0"/>
        <w:jc w:val="both"/>
        <w:rPr>
          <w:rFonts w:asciiTheme="minorHAnsi" w:eastAsiaTheme="minorEastAsia" w:hAnsiTheme="minorHAnsi" w:cstheme="minorHAnsi"/>
          <w:spacing w:val="15"/>
        </w:rPr>
      </w:pPr>
    </w:p>
    <w:p w14:paraId="70F2E80B" w14:textId="77777777" w:rsidR="009B6279" w:rsidRDefault="00580A36" w:rsidP="00580A36">
      <w:pPr>
        <w:rPr>
          <w:rFonts w:asciiTheme="minorHAnsi" w:hAnsiTheme="minorHAnsi" w:cstheme="minorHAnsi"/>
        </w:rPr>
      </w:pPr>
      <w:r w:rsidRPr="004D277C">
        <w:rPr>
          <w:rFonts w:asciiTheme="minorHAnsi" w:eastAsiaTheme="minorEastAsia" w:hAnsiTheme="minorHAnsi" w:cstheme="minorHAnsi"/>
          <w:b/>
          <w:spacing w:val="15"/>
          <w:u w:val="single"/>
        </w:rPr>
        <w:t>Certification:</w:t>
      </w:r>
      <w:r w:rsidRPr="004D277C">
        <w:rPr>
          <w:rFonts w:asciiTheme="minorHAnsi" w:hAnsiTheme="minorHAnsi" w:cstheme="minorHAnsi"/>
        </w:rPr>
        <w:t xml:space="preserve"> </w:t>
      </w:r>
    </w:p>
    <w:p w14:paraId="3683FDDD" w14:textId="38AC4D42" w:rsidR="009B6279" w:rsidRPr="00F72A08" w:rsidRDefault="009B6279" w:rsidP="00F72A08">
      <w:pPr>
        <w:pStyle w:val="ListParagraph"/>
        <w:numPr>
          <w:ilvl w:val="0"/>
          <w:numId w:val="7"/>
        </w:numPr>
        <w:rPr>
          <w:rFonts w:asciiTheme="minorHAnsi" w:hAnsiTheme="minorHAnsi" w:cstheme="minorHAnsi"/>
        </w:rPr>
      </w:pPr>
      <w:r w:rsidRPr="00F72A08">
        <w:rPr>
          <w:rFonts w:asciiTheme="minorHAnsi" w:hAnsiTheme="minorHAnsi" w:cstheme="minorHAnsi"/>
        </w:rPr>
        <w:t>AWS Certified Solution Architect Associate</w:t>
      </w:r>
    </w:p>
    <w:p w14:paraId="28D72C87" w14:textId="0C420CC8" w:rsidR="00D24A8F" w:rsidRPr="00F72A08" w:rsidRDefault="00580A36" w:rsidP="00F72A08">
      <w:pPr>
        <w:pStyle w:val="ListParagraph"/>
        <w:numPr>
          <w:ilvl w:val="0"/>
          <w:numId w:val="7"/>
        </w:numPr>
        <w:rPr>
          <w:rFonts w:asciiTheme="minorHAnsi" w:hAnsiTheme="minorHAnsi" w:cstheme="minorHAnsi"/>
        </w:rPr>
      </w:pPr>
      <w:r w:rsidRPr="00F72A08">
        <w:rPr>
          <w:rFonts w:asciiTheme="minorHAnsi" w:hAnsiTheme="minorHAnsi" w:cstheme="minorHAnsi"/>
        </w:rPr>
        <w:t>IBM Quality Ambassador Certification</w:t>
      </w:r>
    </w:p>
    <w:p w14:paraId="0D10B843" w14:textId="6821A695" w:rsidR="00580A36" w:rsidRPr="002F2905" w:rsidRDefault="00580A36" w:rsidP="002F2905">
      <w:pPr>
        <w:pStyle w:val="ListParagraph"/>
        <w:rPr>
          <w:rFonts w:asciiTheme="minorHAnsi" w:eastAsiaTheme="minorEastAsia" w:hAnsiTheme="minorHAnsi" w:cstheme="minorHAnsi"/>
          <w:spacing w:val="15"/>
        </w:rPr>
      </w:pPr>
    </w:p>
    <w:p w14:paraId="61D41227" w14:textId="55D782E5" w:rsidR="00BA3DE8" w:rsidRDefault="00BA3DE8" w:rsidP="00BA3DE8">
      <w:pPr>
        <w:rPr>
          <w:rFonts w:asciiTheme="minorHAnsi" w:hAnsiTheme="minorHAnsi" w:cstheme="minorHAnsi"/>
          <w:b/>
          <w:u w:val="single"/>
        </w:rPr>
      </w:pPr>
      <w:r w:rsidRPr="004D277C">
        <w:rPr>
          <w:rFonts w:asciiTheme="minorHAnsi" w:hAnsiTheme="minorHAnsi" w:cstheme="minorHAnsi"/>
          <w:b/>
          <w:u w:val="single"/>
        </w:rPr>
        <w:t>Professional Experience:</w:t>
      </w:r>
    </w:p>
    <w:p w14:paraId="47C56182" w14:textId="77777777" w:rsidR="001B7E01" w:rsidRDefault="001B7E01" w:rsidP="00BA3DE8">
      <w:pPr>
        <w:rPr>
          <w:rFonts w:asciiTheme="minorHAnsi" w:hAnsiTheme="minorHAnsi" w:cstheme="minorHAnsi"/>
          <w:b/>
          <w:u w:val="single"/>
        </w:rPr>
      </w:pPr>
    </w:p>
    <w:p w14:paraId="65B4923E" w14:textId="4CCB412A" w:rsidR="001B7E01" w:rsidRPr="00B43A62" w:rsidRDefault="00D11C93" w:rsidP="001B7E01">
      <w:pPr>
        <w:rPr>
          <w:rFonts w:asciiTheme="minorHAnsi" w:hAnsiTheme="minorHAnsi" w:cstheme="minorHAnsi"/>
          <w:b/>
          <w:color w:val="4472C4" w:themeColor="accent1"/>
        </w:rPr>
      </w:pPr>
      <w:r w:rsidRPr="00B43A62">
        <w:rPr>
          <w:rFonts w:asciiTheme="minorHAnsi" w:hAnsiTheme="minorHAnsi" w:cstheme="minorHAnsi"/>
          <w:b/>
          <w:color w:val="4472C4" w:themeColor="accent1"/>
        </w:rPr>
        <w:t>DIRECTV</w:t>
      </w:r>
      <w:r w:rsidR="001B7E01" w:rsidRPr="00B43A62">
        <w:rPr>
          <w:rFonts w:asciiTheme="minorHAnsi" w:hAnsiTheme="minorHAnsi" w:cstheme="minorHAnsi"/>
          <w:b/>
          <w:color w:val="4472C4" w:themeColor="accent1"/>
        </w:rPr>
        <w:t xml:space="preserve"> </w:t>
      </w:r>
      <w:proofErr w:type="gramStart"/>
      <w:r w:rsidR="001B7E01" w:rsidRPr="00B43A62">
        <w:rPr>
          <w:rFonts w:asciiTheme="minorHAnsi" w:hAnsiTheme="minorHAnsi" w:cstheme="minorHAnsi"/>
          <w:b/>
          <w:color w:val="4472C4" w:themeColor="accent1"/>
        </w:rPr>
        <w:t xml:space="preserve">Inc  </w:t>
      </w:r>
      <w:r w:rsidR="001B7E01" w:rsidRPr="00B43A62">
        <w:rPr>
          <w:rFonts w:asciiTheme="minorHAnsi" w:hAnsiTheme="minorHAnsi" w:cstheme="minorHAnsi"/>
          <w:b/>
          <w:color w:val="4472C4" w:themeColor="accent1"/>
        </w:rPr>
        <w:tab/>
      </w:r>
      <w:proofErr w:type="gramEnd"/>
      <w:r w:rsidR="001B7E01" w:rsidRPr="00B43A62">
        <w:rPr>
          <w:rFonts w:asciiTheme="minorHAnsi" w:hAnsiTheme="minorHAnsi" w:cstheme="minorHAnsi"/>
          <w:b/>
          <w:color w:val="4472C4" w:themeColor="accent1"/>
        </w:rPr>
        <w:tab/>
      </w:r>
      <w:r w:rsidR="001B7E01" w:rsidRPr="00B43A62">
        <w:rPr>
          <w:rFonts w:asciiTheme="minorHAnsi" w:hAnsiTheme="minorHAnsi" w:cstheme="minorHAnsi"/>
          <w:b/>
          <w:color w:val="4472C4" w:themeColor="accent1"/>
        </w:rPr>
        <w:tab/>
      </w:r>
      <w:r w:rsidR="001B7E01" w:rsidRPr="00B43A62">
        <w:rPr>
          <w:rFonts w:asciiTheme="minorHAnsi" w:hAnsiTheme="minorHAnsi" w:cstheme="minorHAnsi"/>
          <w:b/>
          <w:color w:val="4472C4" w:themeColor="accent1"/>
        </w:rPr>
        <w:tab/>
      </w:r>
      <w:r w:rsidR="001B7E01" w:rsidRPr="00B43A62">
        <w:rPr>
          <w:rFonts w:asciiTheme="minorHAnsi" w:hAnsiTheme="minorHAnsi" w:cstheme="minorHAnsi"/>
          <w:b/>
          <w:color w:val="4472C4" w:themeColor="accent1"/>
        </w:rPr>
        <w:tab/>
      </w:r>
      <w:r w:rsidR="001B7E01" w:rsidRPr="00B43A62">
        <w:rPr>
          <w:rFonts w:asciiTheme="minorHAnsi" w:hAnsiTheme="minorHAnsi" w:cstheme="minorHAnsi"/>
          <w:b/>
          <w:color w:val="4472C4" w:themeColor="accent1"/>
        </w:rPr>
        <w:tab/>
      </w:r>
      <w:r w:rsidR="001B7E01" w:rsidRPr="00B43A62">
        <w:rPr>
          <w:rFonts w:asciiTheme="minorHAnsi" w:hAnsiTheme="minorHAnsi" w:cstheme="minorHAnsi"/>
          <w:b/>
          <w:color w:val="4472C4" w:themeColor="accent1"/>
        </w:rPr>
        <w:tab/>
      </w:r>
      <w:r w:rsidR="001B7E01" w:rsidRPr="00B43A62">
        <w:rPr>
          <w:rFonts w:asciiTheme="minorHAnsi" w:hAnsiTheme="minorHAnsi" w:cstheme="minorHAnsi"/>
          <w:b/>
          <w:color w:val="4472C4" w:themeColor="accent1"/>
        </w:rPr>
        <w:tab/>
      </w:r>
      <w:r w:rsidR="001B7E01" w:rsidRPr="00B43A62">
        <w:rPr>
          <w:rFonts w:asciiTheme="minorHAnsi" w:hAnsiTheme="minorHAnsi" w:cstheme="minorHAnsi"/>
          <w:b/>
          <w:color w:val="4472C4" w:themeColor="accent1"/>
        </w:rPr>
        <w:tab/>
      </w:r>
      <w:r w:rsidR="001B7E01" w:rsidRPr="00B43A62">
        <w:rPr>
          <w:rFonts w:asciiTheme="minorHAnsi" w:hAnsiTheme="minorHAnsi" w:cstheme="minorHAnsi"/>
          <w:b/>
          <w:color w:val="4472C4" w:themeColor="accent1"/>
        </w:rPr>
        <w:tab/>
        <w:t>July 2019 –</w:t>
      </w:r>
      <w:r w:rsidR="00E33601" w:rsidRPr="00B43A62">
        <w:rPr>
          <w:rFonts w:asciiTheme="minorHAnsi" w:hAnsiTheme="minorHAnsi" w:cstheme="minorHAnsi"/>
          <w:b/>
          <w:color w:val="4472C4" w:themeColor="accent1"/>
        </w:rPr>
        <w:t>Till Date</w:t>
      </w:r>
    </w:p>
    <w:p w14:paraId="5B5B3A46" w14:textId="72D3F724" w:rsidR="001B7E01" w:rsidRDefault="002F2905" w:rsidP="001B7E01">
      <w:pPr>
        <w:rPr>
          <w:rFonts w:asciiTheme="minorHAnsi" w:hAnsiTheme="minorHAnsi" w:cstheme="minorHAnsi"/>
          <w:b/>
        </w:rPr>
      </w:pPr>
      <w:r>
        <w:rPr>
          <w:rFonts w:asciiTheme="minorHAnsi" w:hAnsiTheme="minorHAnsi" w:cstheme="minorHAnsi"/>
          <w:b/>
        </w:rPr>
        <w:t>Senior</w:t>
      </w:r>
      <w:r w:rsidR="001B7E01" w:rsidRPr="004D277C">
        <w:rPr>
          <w:rFonts w:asciiTheme="minorHAnsi" w:hAnsiTheme="minorHAnsi" w:cstheme="minorHAnsi"/>
          <w:b/>
        </w:rPr>
        <w:t xml:space="preserve"> Engineer </w:t>
      </w:r>
    </w:p>
    <w:p w14:paraId="7FD47083" w14:textId="77777777" w:rsidR="009B42C4" w:rsidRDefault="009B42C4" w:rsidP="001B7E01">
      <w:pPr>
        <w:rPr>
          <w:rFonts w:asciiTheme="minorHAnsi" w:hAnsiTheme="minorHAnsi" w:cstheme="minorHAnsi"/>
          <w:b/>
        </w:rPr>
      </w:pPr>
    </w:p>
    <w:p w14:paraId="4BA54360" w14:textId="7A53DEC2" w:rsidR="006E2EB8" w:rsidRPr="0085639F" w:rsidRDefault="002F2905" w:rsidP="006E2EB8">
      <w:pPr>
        <w:pStyle w:val="ListParagraph"/>
        <w:numPr>
          <w:ilvl w:val="0"/>
          <w:numId w:val="14"/>
        </w:numPr>
        <w:spacing w:line="225" w:lineRule="atLeast"/>
        <w:jc w:val="both"/>
        <w:rPr>
          <w:rFonts w:asciiTheme="minorHAnsi" w:eastAsiaTheme="minorHAnsi" w:hAnsiTheme="minorHAnsi" w:cstheme="minorHAnsi"/>
          <w:color w:val="353535"/>
        </w:rPr>
      </w:pPr>
      <w:r w:rsidRPr="0085639F">
        <w:rPr>
          <w:rFonts w:asciiTheme="minorHAnsi" w:eastAsiaTheme="minorHAnsi" w:hAnsiTheme="minorHAnsi" w:cstheme="minorHAnsi"/>
          <w:color w:val="353535"/>
        </w:rPr>
        <w:t xml:space="preserve">Migration </w:t>
      </w:r>
      <w:r w:rsidR="006E2EB8" w:rsidRPr="0085639F">
        <w:rPr>
          <w:rFonts w:asciiTheme="minorHAnsi" w:eastAsiaTheme="minorHAnsi" w:hAnsiTheme="minorHAnsi" w:cstheme="minorHAnsi"/>
          <w:color w:val="353535"/>
        </w:rPr>
        <w:t xml:space="preserve">and Cloud Integration:  Migrated </w:t>
      </w:r>
      <w:r w:rsidR="00D11C93" w:rsidRPr="0085639F">
        <w:rPr>
          <w:rFonts w:asciiTheme="minorHAnsi" w:eastAsiaTheme="minorHAnsi" w:hAnsiTheme="minorHAnsi" w:cstheme="minorHAnsi"/>
          <w:color w:val="353535"/>
        </w:rPr>
        <w:t>DIRECTV</w:t>
      </w:r>
      <w:r w:rsidR="006E2EB8" w:rsidRPr="0085639F">
        <w:rPr>
          <w:rFonts w:asciiTheme="minorHAnsi" w:eastAsiaTheme="minorHAnsi" w:hAnsiTheme="minorHAnsi" w:cstheme="minorHAnsi"/>
          <w:color w:val="353535"/>
        </w:rPr>
        <w:t xml:space="preserve"> Video </w:t>
      </w:r>
      <w:proofErr w:type="gramStart"/>
      <w:r w:rsidR="006E2EB8" w:rsidRPr="0085639F">
        <w:rPr>
          <w:rFonts w:asciiTheme="minorHAnsi" w:eastAsiaTheme="minorHAnsi" w:hAnsiTheme="minorHAnsi" w:cstheme="minorHAnsi"/>
          <w:color w:val="353535"/>
        </w:rPr>
        <w:t>On</w:t>
      </w:r>
      <w:proofErr w:type="gramEnd"/>
      <w:r w:rsidR="006E2EB8" w:rsidRPr="0085639F">
        <w:rPr>
          <w:rFonts w:asciiTheme="minorHAnsi" w:eastAsiaTheme="minorHAnsi" w:hAnsiTheme="minorHAnsi" w:cstheme="minorHAnsi"/>
          <w:color w:val="353535"/>
        </w:rPr>
        <w:t xml:space="preserve"> Demand (VOD) Workflow: Transitioned from on premise services to the Open Video AWS Cloud platform, achieving significant cost reductions. </w:t>
      </w:r>
    </w:p>
    <w:p w14:paraId="1E16A7B9" w14:textId="77777777" w:rsidR="006E2EB8" w:rsidRPr="0085639F" w:rsidRDefault="006E2EB8" w:rsidP="006E2EB8">
      <w:pPr>
        <w:pStyle w:val="ListParagraph"/>
        <w:numPr>
          <w:ilvl w:val="0"/>
          <w:numId w:val="14"/>
        </w:numPr>
        <w:spacing w:line="225" w:lineRule="atLeast"/>
        <w:jc w:val="both"/>
        <w:rPr>
          <w:rFonts w:asciiTheme="minorHAnsi" w:eastAsiaTheme="minorHAnsi" w:hAnsiTheme="minorHAnsi" w:cstheme="minorHAnsi"/>
          <w:color w:val="353535"/>
        </w:rPr>
      </w:pPr>
      <w:r w:rsidRPr="0085639F">
        <w:rPr>
          <w:rFonts w:asciiTheme="minorHAnsi" w:eastAsiaTheme="minorHAnsi" w:hAnsiTheme="minorHAnsi" w:cstheme="minorHAnsi"/>
          <w:color w:val="353535"/>
        </w:rPr>
        <w:t>Enhanced Media Delivery: Implemented CloudFront S3 Origin CDN to accelerate media file delivery.</w:t>
      </w:r>
    </w:p>
    <w:p w14:paraId="662D229F" w14:textId="77777777" w:rsidR="006E2EB8" w:rsidRPr="0085639F" w:rsidRDefault="006E2EB8" w:rsidP="006E2EB8">
      <w:pPr>
        <w:pStyle w:val="ListParagraph"/>
        <w:numPr>
          <w:ilvl w:val="0"/>
          <w:numId w:val="14"/>
        </w:numPr>
        <w:spacing w:line="225" w:lineRule="atLeast"/>
        <w:jc w:val="both"/>
        <w:rPr>
          <w:rFonts w:asciiTheme="minorHAnsi" w:eastAsiaTheme="minorHAnsi" w:hAnsiTheme="minorHAnsi" w:cstheme="minorHAnsi"/>
          <w:color w:val="353535"/>
        </w:rPr>
      </w:pPr>
      <w:r w:rsidRPr="0085639F">
        <w:rPr>
          <w:rFonts w:asciiTheme="minorHAnsi" w:eastAsiaTheme="minorHAnsi" w:hAnsiTheme="minorHAnsi" w:cstheme="minorHAnsi"/>
          <w:color w:val="353535"/>
        </w:rPr>
        <w:t>Comprehensive VOD Workflow Understanding: Proficient in both linear and non-linear VOD workflows from asset ingestion to customer delivery.</w:t>
      </w:r>
    </w:p>
    <w:p w14:paraId="6C96135D" w14:textId="77777777" w:rsidR="006E2EB8" w:rsidRPr="0085639F" w:rsidRDefault="006E2EB8" w:rsidP="006E2EB8">
      <w:pPr>
        <w:pStyle w:val="ListParagraph"/>
        <w:numPr>
          <w:ilvl w:val="0"/>
          <w:numId w:val="14"/>
        </w:numPr>
        <w:spacing w:line="225" w:lineRule="atLeast"/>
        <w:jc w:val="both"/>
        <w:rPr>
          <w:rFonts w:asciiTheme="minorHAnsi" w:eastAsiaTheme="minorHAnsi" w:hAnsiTheme="minorHAnsi" w:cstheme="minorHAnsi"/>
          <w:color w:val="353535"/>
        </w:rPr>
      </w:pPr>
      <w:r w:rsidRPr="0085639F">
        <w:rPr>
          <w:rFonts w:asciiTheme="minorHAnsi" w:eastAsiaTheme="minorHAnsi" w:hAnsiTheme="minorHAnsi" w:cstheme="minorHAnsi"/>
          <w:color w:val="353535"/>
        </w:rPr>
        <w:t xml:space="preserve">End-to-End Workflow Validation: Analyzed and validated workflows across various Head end systems. </w:t>
      </w:r>
    </w:p>
    <w:p w14:paraId="5471BC50" w14:textId="77777777" w:rsidR="006E2EB8" w:rsidRPr="0085639F" w:rsidRDefault="006E2EB8" w:rsidP="006E2EB8">
      <w:pPr>
        <w:pStyle w:val="ListParagraph"/>
        <w:numPr>
          <w:ilvl w:val="0"/>
          <w:numId w:val="14"/>
        </w:numPr>
        <w:spacing w:line="225" w:lineRule="atLeast"/>
        <w:jc w:val="both"/>
        <w:rPr>
          <w:rFonts w:asciiTheme="minorHAnsi" w:eastAsiaTheme="minorHAnsi" w:hAnsiTheme="minorHAnsi" w:cstheme="minorHAnsi"/>
          <w:color w:val="353535"/>
        </w:rPr>
      </w:pPr>
      <w:r w:rsidRPr="0085639F">
        <w:rPr>
          <w:rFonts w:asciiTheme="minorHAnsi" w:eastAsiaTheme="minorHAnsi" w:hAnsiTheme="minorHAnsi" w:cstheme="minorHAnsi"/>
          <w:color w:val="353535"/>
        </w:rPr>
        <w:t xml:space="preserve">API Design and Documentation: Designed and documented APIs using REST-Assured and Postman, focusing on JSON and XML response validation. </w:t>
      </w:r>
    </w:p>
    <w:p w14:paraId="2A5227B3" w14:textId="77777777" w:rsidR="006E2EB8" w:rsidRPr="0085639F" w:rsidRDefault="006E2EB8" w:rsidP="006E2EB8">
      <w:pPr>
        <w:pStyle w:val="ListParagraph"/>
        <w:numPr>
          <w:ilvl w:val="0"/>
          <w:numId w:val="14"/>
        </w:numPr>
        <w:spacing w:line="225" w:lineRule="atLeast"/>
        <w:jc w:val="both"/>
        <w:rPr>
          <w:rFonts w:asciiTheme="minorHAnsi" w:eastAsiaTheme="minorHAnsi" w:hAnsiTheme="minorHAnsi" w:cstheme="minorHAnsi"/>
          <w:color w:val="353535"/>
        </w:rPr>
      </w:pPr>
      <w:r w:rsidRPr="0085639F">
        <w:rPr>
          <w:rFonts w:asciiTheme="minorHAnsi" w:eastAsiaTheme="minorHAnsi" w:hAnsiTheme="minorHAnsi" w:cstheme="minorHAnsi"/>
          <w:color w:val="353535"/>
        </w:rPr>
        <w:t xml:space="preserve">Requirements Documentation: Drafted and maintained comprehensive software/business requirement documents for REST API projects. </w:t>
      </w:r>
    </w:p>
    <w:p w14:paraId="2CC9C150" w14:textId="77777777" w:rsidR="006E2EB8" w:rsidRPr="0085639F" w:rsidRDefault="006E2EB8" w:rsidP="006E2EB8">
      <w:pPr>
        <w:pStyle w:val="ListParagraph"/>
        <w:numPr>
          <w:ilvl w:val="0"/>
          <w:numId w:val="14"/>
        </w:numPr>
        <w:spacing w:line="225" w:lineRule="atLeast"/>
        <w:jc w:val="both"/>
        <w:rPr>
          <w:rFonts w:asciiTheme="minorHAnsi" w:eastAsiaTheme="minorHAnsi" w:hAnsiTheme="minorHAnsi" w:cstheme="minorHAnsi"/>
          <w:color w:val="353535"/>
        </w:rPr>
      </w:pPr>
      <w:r w:rsidRPr="0085639F">
        <w:rPr>
          <w:rFonts w:asciiTheme="minorHAnsi" w:eastAsiaTheme="minorHAnsi" w:hAnsiTheme="minorHAnsi" w:cstheme="minorHAnsi"/>
          <w:color w:val="353535"/>
        </w:rPr>
        <w:t xml:space="preserve">Testing and Performance Analysis: End-to-End Testing Conducted thorough testing on DirecTV offerings, including VOD, Live Streaming, C3, 4K, and Electronic Sell-Through (EST) on set-top boxes and mobile applications. </w:t>
      </w:r>
    </w:p>
    <w:p w14:paraId="5309F83F" w14:textId="77777777" w:rsidR="006E2EB8" w:rsidRPr="0085639F" w:rsidRDefault="006E2EB8" w:rsidP="006E2EB8">
      <w:pPr>
        <w:pStyle w:val="ListParagraph"/>
        <w:numPr>
          <w:ilvl w:val="0"/>
          <w:numId w:val="14"/>
        </w:numPr>
        <w:spacing w:line="225" w:lineRule="atLeast"/>
        <w:jc w:val="both"/>
        <w:rPr>
          <w:rFonts w:asciiTheme="minorHAnsi" w:eastAsiaTheme="minorHAnsi" w:hAnsiTheme="minorHAnsi" w:cstheme="minorHAnsi"/>
          <w:color w:val="353535"/>
        </w:rPr>
      </w:pPr>
      <w:r w:rsidRPr="0085639F">
        <w:rPr>
          <w:rFonts w:asciiTheme="minorHAnsi" w:eastAsiaTheme="minorHAnsi" w:hAnsiTheme="minorHAnsi" w:cstheme="minorHAnsi"/>
          <w:color w:val="353535"/>
        </w:rPr>
        <w:t xml:space="preserve">Performance Bottlenecks Analysis: Utilized New Relic for identifying and analyzing performance issues. </w:t>
      </w:r>
    </w:p>
    <w:p w14:paraId="40856F17" w14:textId="77777777" w:rsidR="006E2EB8" w:rsidRPr="0085639F" w:rsidRDefault="006E2EB8" w:rsidP="006E2EB8">
      <w:pPr>
        <w:pStyle w:val="ListParagraph"/>
        <w:numPr>
          <w:ilvl w:val="0"/>
          <w:numId w:val="14"/>
        </w:numPr>
        <w:spacing w:line="225" w:lineRule="atLeast"/>
        <w:jc w:val="both"/>
        <w:rPr>
          <w:rFonts w:asciiTheme="minorHAnsi" w:eastAsiaTheme="minorHAnsi" w:hAnsiTheme="minorHAnsi" w:cstheme="minorHAnsi"/>
          <w:color w:val="353535"/>
        </w:rPr>
      </w:pPr>
      <w:r w:rsidRPr="0085639F">
        <w:rPr>
          <w:rFonts w:asciiTheme="minorHAnsi" w:eastAsiaTheme="minorHAnsi" w:hAnsiTheme="minorHAnsi" w:cstheme="minorHAnsi"/>
          <w:color w:val="353535"/>
        </w:rPr>
        <w:lastRenderedPageBreak/>
        <w:t xml:space="preserve">Requirement Gathering and User Stories: Managed requirement gathering, user story creation, and assessment of user acceptance criteria. </w:t>
      </w:r>
    </w:p>
    <w:p w14:paraId="2510D8DF" w14:textId="2DF2B5D9" w:rsidR="009B7D5A" w:rsidRPr="0085639F" w:rsidRDefault="009B7D5A" w:rsidP="006E2EB8">
      <w:pPr>
        <w:pStyle w:val="ListParagraph"/>
        <w:numPr>
          <w:ilvl w:val="0"/>
          <w:numId w:val="14"/>
        </w:numPr>
        <w:spacing w:line="225" w:lineRule="atLeast"/>
        <w:jc w:val="both"/>
        <w:rPr>
          <w:rFonts w:asciiTheme="minorHAnsi" w:eastAsiaTheme="minorHAnsi" w:hAnsiTheme="minorHAnsi" w:cstheme="minorHAnsi"/>
          <w:color w:val="353535"/>
        </w:rPr>
      </w:pPr>
      <w:r w:rsidRPr="0085639F">
        <w:rPr>
          <w:rFonts w:asciiTheme="minorHAnsi" w:eastAsiaTheme="minorHAnsi" w:hAnsiTheme="minorHAnsi" w:cstheme="minorHAnsi"/>
          <w:color w:val="353535"/>
        </w:rPr>
        <w:t>Incident, Problem, and Change Management: Well-experienced in effectively managing incidents and implementing changes to minimize disruptions.</w:t>
      </w:r>
    </w:p>
    <w:p w14:paraId="5A0395E7" w14:textId="3E232663" w:rsidR="006E2EB8" w:rsidRPr="0085639F" w:rsidRDefault="009B7D5A" w:rsidP="009B7D5A">
      <w:pPr>
        <w:pStyle w:val="ListParagraph"/>
        <w:numPr>
          <w:ilvl w:val="0"/>
          <w:numId w:val="14"/>
        </w:numPr>
        <w:spacing w:line="225" w:lineRule="atLeast"/>
        <w:jc w:val="both"/>
        <w:rPr>
          <w:rFonts w:asciiTheme="minorHAnsi" w:eastAsiaTheme="minorHAnsi" w:hAnsiTheme="minorHAnsi" w:cstheme="minorHAnsi"/>
          <w:color w:val="353535"/>
        </w:rPr>
      </w:pPr>
      <w:r w:rsidRPr="0085639F">
        <w:rPr>
          <w:rFonts w:asciiTheme="minorHAnsi" w:eastAsiaTheme="minorHAnsi" w:hAnsiTheme="minorHAnsi" w:cstheme="minorHAnsi"/>
          <w:color w:val="353535"/>
        </w:rPr>
        <w:t>Production Support: Actively resolved low to critical priority production incidents, ensuring timely and effective solutions.</w:t>
      </w:r>
    </w:p>
    <w:p w14:paraId="0C0A81BA" w14:textId="5E22A3D9" w:rsidR="009B7D5A" w:rsidRPr="0085639F" w:rsidRDefault="009B7D5A" w:rsidP="006E2EB8">
      <w:pPr>
        <w:pStyle w:val="ListParagraph"/>
        <w:numPr>
          <w:ilvl w:val="0"/>
          <w:numId w:val="14"/>
        </w:numPr>
        <w:spacing w:line="225" w:lineRule="atLeast"/>
        <w:jc w:val="both"/>
        <w:rPr>
          <w:rFonts w:asciiTheme="minorHAnsi" w:eastAsiaTheme="minorHAnsi" w:hAnsiTheme="minorHAnsi" w:cstheme="minorHAnsi"/>
          <w:color w:val="353535"/>
        </w:rPr>
      </w:pPr>
      <w:r w:rsidRPr="0085639F">
        <w:rPr>
          <w:rFonts w:asciiTheme="minorHAnsi" w:eastAsiaTheme="minorHAnsi" w:hAnsiTheme="minorHAnsi" w:cstheme="minorHAnsi"/>
          <w:color w:val="353535"/>
        </w:rPr>
        <w:t>Communication and Collaboration: Excellent communication skills with a focus on clear technical documentation and effective stakeholder engagement.</w:t>
      </w:r>
    </w:p>
    <w:p w14:paraId="6E2185AD" w14:textId="587D0A8E" w:rsidR="00F65E9C" w:rsidRPr="0085639F" w:rsidRDefault="006E2EB8" w:rsidP="006E2EB8">
      <w:pPr>
        <w:pStyle w:val="ListParagraph"/>
        <w:numPr>
          <w:ilvl w:val="0"/>
          <w:numId w:val="14"/>
        </w:numPr>
        <w:spacing w:line="225" w:lineRule="atLeast"/>
        <w:jc w:val="both"/>
        <w:rPr>
          <w:rFonts w:asciiTheme="minorHAnsi" w:hAnsiTheme="minorHAnsi" w:cstheme="minorHAnsi"/>
          <w:b/>
        </w:rPr>
      </w:pPr>
      <w:r w:rsidRPr="0085639F">
        <w:rPr>
          <w:rFonts w:asciiTheme="minorHAnsi" w:eastAsiaTheme="minorHAnsi" w:hAnsiTheme="minorHAnsi" w:cstheme="minorHAnsi"/>
          <w:color w:val="353535"/>
        </w:rPr>
        <w:t xml:space="preserve">Experienced in </w:t>
      </w:r>
      <w:r w:rsidR="009B7D5A" w:rsidRPr="0085639F">
        <w:rPr>
          <w:rFonts w:asciiTheme="minorHAnsi" w:eastAsiaTheme="minorHAnsi" w:hAnsiTheme="minorHAnsi" w:cstheme="minorHAnsi"/>
          <w:color w:val="353535"/>
        </w:rPr>
        <w:t>Jira,</w:t>
      </w:r>
      <w:r w:rsidRPr="0085639F">
        <w:rPr>
          <w:rFonts w:asciiTheme="minorHAnsi" w:eastAsiaTheme="minorHAnsi" w:hAnsiTheme="minorHAnsi" w:cstheme="minorHAnsi"/>
          <w:color w:val="353535"/>
        </w:rPr>
        <w:t xml:space="preserve"> SoapUI, Postman, and REST-Assured for comprehensive API testing.</w:t>
      </w:r>
    </w:p>
    <w:p w14:paraId="1346BB25" w14:textId="77777777" w:rsidR="003272D9" w:rsidRPr="004D277C" w:rsidRDefault="003272D9" w:rsidP="009B7D5A">
      <w:pPr>
        <w:pStyle w:val="ListParagraph"/>
        <w:spacing w:line="225" w:lineRule="atLeast"/>
        <w:jc w:val="both"/>
        <w:rPr>
          <w:rFonts w:asciiTheme="minorHAnsi" w:hAnsiTheme="minorHAnsi" w:cstheme="minorHAnsi"/>
          <w:b/>
        </w:rPr>
      </w:pPr>
    </w:p>
    <w:p w14:paraId="2CE6E607" w14:textId="46B7935F" w:rsidR="009B6E9F" w:rsidRPr="003021FD" w:rsidRDefault="009B6E9F" w:rsidP="00BA3DE8">
      <w:pPr>
        <w:rPr>
          <w:rFonts w:asciiTheme="minorHAnsi" w:hAnsiTheme="minorHAnsi" w:cstheme="minorHAnsi"/>
          <w:b/>
          <w:color w:val="4472C4" w:themeColor="accent1"/>
        </w:rPr>
      </w:pPr>
      <w:r w:rsidRPr="003021FD">
        <w:rPr>
          <w:rFonts w:asciiTheme="minorHAnsi" w:hAnsiTheme="minorHAnsi" w:cstheme="minorHAnsi"/>
          <w:b/>
          <w:color w:val="4472C4" w:themeColor="accent1"/>
        </w:rPr>
        <w:t xml:space="preserve">IBM Watson </w:t>
      </w:r>
      <w:r w:rsidR="00065BF1" w:rsidRPr="003021FD">
        <w:rPr>
          <w:rFonts w:asciiTheme="minorHAnsi" w:hAnsiTheme="minorHAnsi" w:cstheme="minorHAnsi"/>
          <w:b/>
          <w:color w:val="4472C4" w:themeColor="accent1"/>
        </w:rPr>
        <w:t xml:space="preserve">Health </w:t>
      </w:r>
      <w:r w:rsidR="00C171CE" w:rsidRPr="003021FD">
        <w:rPr>
          <w:rFonts w:asciiTheme="minorHAnsi" w:hAnsiTheme="minorHAnsi" w:cstheme="minorHAnsi"/>
          <w:b/>
          <w:color w:val="4472C4" w:themeColor="accent1"/>
        </w:rPr>
        <w:t>Commercial</w:t>
      </w:r>
      <w:r w:rsidR="00065BF1" w:rsidRPr="003021FD">
        <w:rPr>
          <w:rFonts w:asciiTheme="minorHAnsi" w:hAnsiTheme="minorHAnsi" w:cstheme="minorHAnsi"/>
          <w:b/>
          <w:color w:val="4472C4" w:themeColor="accent1"/>
        </w:rPr>
        <w:t xml:space="preserve"> Operations </w:t>
      </w:r>
      <w:r w:rsidR="00A04C19" w:rsidRPr="003021FD">
        <w:rPr>
          <w:rFonts w:asciiTheme="minorHAnsi" w:hAnsiTheme="minorHAnsi" w:cstheme="minorHAnsi"/>
          <w:b/>
          <w:color w:val="4472C4" w:themeColor="accent1"/>
        </w:rPr>
        <w:tab/>
      </w:r>
      <w:r w:rsidR="0005680E" w:rsidRPr="003021FD">
        <w:rPr>
          <w:rFonts w:asciiTheme="minorHAnsi" w:hAnsiTheme="minorHAnsi" w:cstheme="minorHAnsi"/>
          <w:b/>
          <w:color w:val="4472C4" w:themeColor="accent1"/>
        </w:rPr>
        <w:t xml:space="preserve"> </w:t>
      </w:r>
      <w:r w:rsidR="0005680E" w:rsidRPr="003021FD">
        <w:rPr>
          <w:rFonts w:asciiTheme="minorHAnsi" w:hAnsiTheme="minorHAnsi" w:cstheme="minorHAnsi"/>
          <w:b/>
          <w:color w:val="4472C4" w:themeColor="accent1"/>
        </w:rPr>
        <w:tab/>
      </w:r>
      <w:r w:rsidR="00A04C19" w:rsidRPr="003021FD">
        <w:rPr>
          <w:rFonts w:asciiTheme="minorHAnsi" w:hAnsiTheme="minorHAnsi" w:cstheme="minorHAnsi"/>
          <w:b/>
          <w:color w:val="4472C4" w:themeColor="accent1"/>
        </w:rPr>
        <w:tab/>
      </w:r>
      <w:r w:rsidR="00A04C19" w:rsidRPr="003021FD">
        <w:rPr>
          <w:rFonts w:asciiTheme="minorHAnsi" w:hAnsiTheme="minorHAnsi" w:cstheme="minorHAnsi"/>
          <w:b/>
          <w:color w:val="4472C4" w:themeColor="accent1"/>
        </w:rPr>
        <w:tab/>
      </w:r>
      <w:r w:rsidR="00A04C19" w:rsidRPr="003021FD">
        <w:rPr>
          <w:rFonts w:asciiTheme="minorHAnsi" w:hAnsiTheme="minorHAnsi" w:cstheme="minorHAnsi"/>
          <w:b/>
          <w:color w:val="4472C4" w:themeColor="accent1"/>
        </w:rPr>
        <w:tab/>
      </w:r>
      <w:r w:rsidR="008E113B" w:rsidRPr="003021FD">
        <w:rPr>
          <w:rFonts w:asciiTheme="minorHAnsi" w:hAnsiTheme="minorHAnsi" w:cstheme="minorHAnsi"/>
          <w:b/>
          <w:color w:val="4472C4" w:themeColor="accent1"/>
        </w:rPr>
        <w:t xml:space="preserve">Nov 2016 – </w:t>
      </w:r>
      <w:r w:rsidR="001B7E01" w:rsidRPr="003021FD">
        <w:rPr>
          <w:rFonts w:asciiTheme="minorHAnsi" w:hAnsiTheme="minorHAnsi" w:cstheme="minorHAnsi"/>
          <w:b/>
          <w:color w:val="4472C4" w:themeColor="accent1"/>
        </w:rPr>
        <w:t>June 2019</w:t>
      </w:r>
    </w:p>
    <w:p w14:paraId="5A9454FD" w14:textId="1B864885" w:rsidR="00CC059D" w:rsidRPr="004D277C" w:rsidRDefault="00CC059D" w:rsidP="00CC059D">
      <w:pPr>
        <w:rPr>
          <w:rFonts w:asciiTheme="minorHAnsi" w:hAnsiTheme="minorHAnsi" w:cstheme="minorHAnsi"/>
          <w:b/>
        </w:rPr>
      </w:pPr>
      <w:proofErr w:type="spellStart"/>
      <w:r w:rsidRPr="004D277C">
        <w:rPr>
          <w:rFonts w:asciiTheme="minorHAnsi" w:hAnsiTheme="minorHAnsi" w:cstheme="minorHAnsi"/>
          <w:b/>
        </w:rPr>
        <w:t>Devops</w:t>
      </w:r>
      <w:proofErr w:type="spellEnd"/>
      <w:r w:rsidRPr="004D277C">
        <w:rPr>
          <w:rFonts w:asciiTheme="minorHAnsi" w:hAnsiTheme="minorHAnsi" w:cstheme="minorHAnsi"/>
          <w:b/>
        </w:rPr>
        <w:t xml:space="preserve"> Engineer </w:t>
      </w:r>
    </w:p>
    <w:p w14:paraId="0C7EE915" w14:textId="77777777" w:rsidR="00AE0EB0" w:rsidRPr="004D277C" w:rsidRDefault="00AE0EB0" w:rsidP="00BA3DE8">
      <w:pPr>
        <w:rPr>
          <w:rFonts w:asciiTheme="minorHAnsi" w:hAnsiTheme="minorHAnsi" w:cstheme="minorHAnsi"/>
          <w:b/>
        </w:rPr>
      </w:pPr>
    </w:p>
    <w:p w14:paraId="110B1105" w14:textId="77777777" w:rsidR="00FE6324" w:rsidRPr="00A156F6" w:rsidRDefault="00FE6324" w:rsidP="002E574A">
      <w:pPr>
        <w:numPr>
          <w:ilvl w:val="0"/>
          <w:numId w:val="2"/>
        </w:numPr>
        <w:spacing w:line="225" w:lineRule="atLeast"/>
        <w:jc w:val="both"/>
        <w:rPr>
          <w:rFonts w:asciiTheme="minorHAnsi" w:eastAsiaTheme="minorHAnsi" w:hAnsiTheme="minorHAnsi" w:cstheme="minorHAnsi"/>
          <w:color w:val="353535"/>
        </w:rPr>
      </w:pPr>
      <w:r w:rsidRPr="00A156F6">
        <w:rPr>
          <w:rFonts w:asciiTheme="minorHAnsi" w:eastAsiaTheme="minorHAnsi" w:hAnsiTheme="minorHAnsi" w:cstheme="minorHAnsi"/>
          <w:color w:val="353535"/>
        </w:rPr>
        <w:t xml:space="preserve">Performed </w:t>
      </w:r>
      <w:proofErr w:type="spellStart"/>
      <w:r w:rsidRPr="00A156F6">
        <w:rPr>
          <w:rFonts w:asciiTheme="minorHAnsi" w:eastAsiaTheme="minorHAnsi" w:hAnsiTheme="minorHAnsi" w:cstheme="minorHAnsi"/>
          <w:color w:val="353535"/>
        </w:rPr>
        <w:t>Devops</w:t>
      </w:r>
      <w:proofErr w:type="spellEnd"/>
      <w:r w:rsidRPr="00A156F6">
        <w:rPr>
          <w:rFonts w:asciiTheme="minorHAnsi" w:eastAsiaTheme="minorHAnsi" w:hAnsiTheme="minorHAnsi" w:cstheme="minorHAnsi"/>
          <w:color w:val="353535"/>
        </w:rPr>
        <w:t xml:space="preserve"> support for IBM Watson Health cloud deployment.</w:t>
      </w:r>
    </w:p>
    <w:p w14:paraId="7098A981" w14:textId="74E0149F" w:rsidR="00FE6324" w:rsidRPr="00A156F6" w:rsidRDefault="00FE6324" w:rsidP="002E574A">
      <w:pPr>
        <w:numPr>
          <w:ilvl w:val="0"/>
          <w:numId w:val="2"/>
        </w:numPr>
        <w:spacing w:line="225" w:lineRule="atLeast"/>
        <w:jc w:val="both"/>
        <w:rPr>
          <w:rFonts w:asciiTheme="minorHAnsi" w:eastAsiaTheme="minorHAnsi" w:hAnsiTheme="minorHAnsi" w:cstheme="minorHAnsi"/>
          <w:color w:val="353535"/>
        </w:rPr>
      </w:pPr>
      <w:r w:rsidRPr="00A156F6">
        <w:rPr>
          <w:rFonts w:asciiTheme="minorHAnsi" w:eastAsiaTheme="minorHAnsi" w:hAnsiTheme="minorHAnsi" w:cstheme="minorHAnsi"/>
          <w:color w:val="353535"/>
        </w:rPr>
        <w:t>Deployed, configured and troubleshooted IBM Watson Health </w:t>
      </w:r>
      <w:proofErr w:type="spellStart"/>
      <w:r w:rsidRPr="00A156F6">
        <w:rPr>
          <w:rFonts w:asciiTheme="minorHAnsi" w:eastAsiaTheme="minorHAnsi" w:hAnsiTheme="minorHAnsi" w:cstheme="minorHAnsi"/>
          <w:color w:val="353535"/>
        </w:rPr>
        <w:t>GxP</w:t>
      </w:r>
      <w:proofErr w:type="spellEnd"/>
      <w:r w:rsidRPr="00A156F6">
        <w:rPr>
          <w:rFonts w:asciiTheme="minorHAnsi" w:eastAsiaTheme="minorHAnsi" w:hAnsiTheme="minorHAnsi" w:cstheme="minorHAnsi"/>
          <w:color w:val="353535"/>
        </w:rPr>
        <w:t xml:space="preserve"> platform components such as Consent Manager, Data Deidentification, IBM Open Platform, IBM Security Access Manager &amp; IBM Security Directory Server</w:t>
      </w:r>
      <w:r w:rsidR="004E3441" w:rsidRPr="00A156F6">
        <w:rPr>
          <w:rFonts w:asciiTheme="minorHAnsi" w:eastAsiaTheme="minorHAnsi" w:hAnsiTheme="minorHAnsi" w:cstheme="minorHAnsi"/>
          <w:color w:val="353535"/>
        </w:rPr>
        <w:t>.</w:t>
      </w:r>
    </w:p>
    <w:p w14:paraId="2BABBF03" w14:textId="46966511" w:rsidR="00FE6324" w:rsidRPr="00A156F6" w:rsidRDefault="0090384E" w:rsidP="002E574A">
      <w:pPr>
        <w:numPr>
          <w:ilvl w:val="0"/>
          <w:numId w:val="2"/>
        </w:numPr>
        <w:spacing w:line="225" w:lineRule="atLeast"/>
        <w:jc w:val="both"/>
        <w:rPr>
          <w:rFonts w:asciiTheme="minorHAnsi" w:eastAsiaTheme="minorHAnsi" w:hAnsiTheme="minorHAnsi" w:cstheme="minorHAnsi"/>
          <w:color w:val="353535"/>
        </w:rPr>
      </w:pPr>
      <w:r w:rsidRPr="00A156F6">
        <w:rPr>
          <w:rFonts w:asciiTheme="minorHAnsi" w:eastAsiaTheme="minorHAnsi" w:hAnsiTheme="minorHAnsi" w:cstheme="minorHAnsi"/>
          <w:color w:val="353535"/>
        </w:rPr>
        <w:t xml:space="preserve">Deployed on </w:t>
      </w:r>
      <w:r w:rsidR="00FE6324" w:rsidRPr="00A156F6">
        <w:rPr>
          <w:rFonts w:asciiTheme="minorHAnsi" w:eastAsiaTheme="minorHAnsi" w:hAnsiTheme="minorHAnsi" w:cstheme="minorHAnsi"/>
          <w:color w:val="353535"/>
        </w:rPr>
        <w:t>CI/CD pipeline with automation tools like Jenkins and IBM Urban Code Deploy.</w:t>
      </w:r>
    </w:p>
    <w:p w14:paraId="12B02208" w14:textId="44AE84B5" w:rsidR="00563DBD" w:rsidRPr="00A156F6" w:rsidRDefault="00563DBD" w:rsidP="002E574A">
      <w:pPr>
        <w:numPr>
          <w:ilvl w:val="0"/>
          <w:numId w:val="2"/>
        </w:numPr>
        <w:spacing w:line="225" w:lineRule="atLeast"/>
        <w:jc w:val="both"/>
        <w:rPr>
          <w:rFonts w:asciiTheme="minorHAnsi" w:eastAsiaTheme="minorHAnsi" w:hAnsiTheme="minorHAnsi" w:cstheme="minorHAnsi"/>
          <w:color w:val="353535"/>
        </w:rPr>
      </w:pPr>
      <w:r w:rsidRPr="00A156F6">
        <w:rPr>
          <w:rFonts w:asciiTheme="minorHAnsi" w:eastAsiaTheme="minorHAnsi" w:hAnsiTheme="minorHAnsi" w:cstheme="minorHAnsi"/>
          <w:color w:val="353535"/>
        </w:rPr>
        <w:t>Planned and managed Release activities in Watson Health project.</w:t>
      </w:r>
    </w:p>
    <w:p w14:paraId="7625E439" w14:textId="4F86E23D" w:rsidR="00563DBD" w:rsidRPr="00A156F6" w:rsidRDefault="00563DBD" w:rsidP="002E574A">
      <w:pPr>
        <w:numPr>
          <w:ilvl w:val="0"/>
          <w:numId w:val="2"/>
        </w:numPr>
        <w:spacing w:line="225" w:lineRule="atLeast"/>
        <w:jc w:val="both"/>
        <w:rPr>
          <w:rFonts w:asciiTheme="minorHAnsi" w:eastAsiaTheme="minorHAnsi" w:hAnsiTheme="minorHAnsi" w:cstheme="minorHAnsi"/>
          <w:color w:val="353535"/>
        </w:rPr>
      </w:pPr>
      <w:r w:rsidRPr="00A156F6">
        <w:rPr>
          <w:rFonts w:asciiTheme="minorHAnsi" w:eastAsiaTheme="minorHAnsi" w:hAnsiTheme="minorHAnsi" w:cstheme="minorHAnsi"/>
          <w:color w:val="353535"/>
        </w:rPr>
        <w:t>Work with development and systems teams for merging branches and code</w:t>
      </w:r>
      <w:r w:rsidR="00E04B5D" w:rsidRPr="00A156F6">
        <w:rPr>
          <w:rFonts w:asciiTheme="minorHAnsi" w:eastAsiaTheme="minorHAnsi" w:hAnsiTheme="minorHAnsi" w:cstheme="minorHAnsi"/>
          <w:color w:val="353535"/>
        </w:rPr>
        <w:t xml:space="preserve"> for build Release Candidate.</w:t>
      </w:r>
    </w:p>
    <w:p w14:paraId="5309AB68" w14:textId="738E1AAE" w:rsidR="00563DBD" w:rsidRPr="00A156F6" w:rsidRDefault="00563DBD" w:rsidP="002E574A">
      <w:pPr>
        <w:numPr>
          <w:ilvl w:val="0"/>
          <w:numId w:val="2"/>
        </w:numPr>
        <w:spacing w:line="225" w:lineRule="atLeast"/>
        <w:jc w:val="both"/>
        <w:rPr>
          <w:rFonts w:asciiTheme="minorHAnsi" w:eastAsiaTheme="minorHAnsi" w:hAnsiTheme="minorHAnsi" w:cstheme="minorHAnsi"/>
          <w:color w:val="353535"/>
        </w:rPr>
      </w:pPr>
      <w:r w:rsidRPr="00A156F6">
        <w:rPr>
          <w:rFonts w:asciiTheme="minorHAnsi" w:eastAsiaTheme="minorHAnsi" w:hAnsiTheme="minorHAnsi" w:cstheme="minorHAnsi"/>
          <w:color w:val="353535"/>
        </w:rPr>
        <w:t>Actively used Quality Management Systems for reviews during release management.</w:t>
      </w:r>
    </w:p>
    <w:p w14:paraId="0BB2B93E" w14:textId="36BFB9DA" w:rsidR="00563DBD" w:rsidRPr="00A156F6" w:rsidRDefault="00563DBD" w:rsidP="002E574A">
      <w:pPr>
        <w:numPr>
          <w:ilvl w:val="0"/>
          <w:numId w:val="2"/>
        </w:numPr>
        <w:spacing w:line="225" w:lineRule="atLeast"/>
        <w:jc w:val="both"/>
        <w:rPr>
          <w:rFonts w:asciiTheme="minorHAnsi" w:eastAsiaTheme="minorHAnsi" w:hAnsiTheme="minorHAnsi" w:cstheme="minorHAnsi"/>
          <w:color w:val="353535"/>
        </w:rPr>
      </w:pPr>
      <w:r w:rsidRPr="00A156F6">
        <w:rPr>
          <w:rFonts w:asciiTheme="minorHAnsi" w:eastAsiaTheme="minorHAnsi" w:hAnsiTheme="minorHAnsi" w:cstheme="minorHAnsi"/>
          <w:color w:val="353535"/>
        </w:rPr>
        <w:t xml:space="preserve">Performed automated </w:t>
      </w:r>
      <w:r w:rsidR="00E04B5D" w:rsidRPr="00A156F6">
        <w:rPr>
          <w:rFonts w:asciiTheme="minorHAnsi" w:eastAsiaTheme="minorHAnsi" w:hAnsiTheme="minorHAnsi" w:cstheme="minorHAnsi"/>
          <w:color w:val="353535"/>
        </w:rPr>
        <w:t xml:space="preserve">build and </w:t>
      </w:r>
      <w:r w:rsidRPr="00A156F6">
        <w:rPr>
          <w:rFonts w:asciiTheme="minorHAnsi" w:eastAsiaTheme="minorHAnsi" w:hAnsiTheme="minorHAnsi" w:cstheme="minorHAnsi"/>
          <w:color w:val="353535"/>
        </w:rPr>
        <w:t>release management using Jenkins, Git hub and IBM Urban Code Deploy framework.</w:t>
      </w:r>
    </w:p>
    <w:p w14:paraId="378E9F9E" w14:textId="7CC5C8FA" w:rsidR="00241EFE" w:rsidRPr="00A156F6" w:rsidRDefault="00241EFE" w:rsidP="00241EFE">
      <w:pPr>
        <w:numPr>
          <w:ilvl w:val="0"/>
          <w:numId w:val="2"/>
        </w:numPr>
        <w:spacing w:line="225" w:lineRule="atLeast"/>
        <w:jc w:val="both"/>
        <w:rPr>
          <w:rFonts w:asciiTheme="minorHAnsi" w:eastAsiaTheme="minorHAnsi" w:hAnsiTheme="minorHAnsi" w:cstheme="minorHAnsi"/>
          <w:color w:val="353535"/>
        </w:rPr>
      </w:pPr>
      <w:r w:rsidRPr="004D277C">
        <w:rPr>
          <w:rFonts w:asciiTheme="minorHAnsi" w:eastAsiaTheme="minorHAnsi" w:hAnsiTheme="minorHAnsi" w:cstheme="minorHAnsi"/>
          <w:color w:val="353535"/>
        </w:rPr>
        <w:t>C</w:t>
      </w:r>
      <w:r w:rsidRPr="00A156F6">
        <w:rPr>
          <w:rFonts w:asciiTheme="minorHAnsi" w:eastAsiaTheme="minorHAnsi" w:hAnsiTheme="minorHAnsi" w:cstheme="minorHAnsi"/>
          <w:color w:val="353535"/>
        </w:rPr>
        <w:t>reated and supported single sign on for users with Identity Federation</w:t>
      </w:r>
      <w:r w:rsidR="00921A96" w:rsidRPr="00A156F6">
        <w:rPr>
          <w:rFonts w:asciiTheme="minorHAnsi" w:eastAsiaTheme="minorHAnsi" w:hAnsiTheme="minorHAnsi" w:cstheme="minorHAnsi"/>
          <w:color w:val="353535"/>
        </w:rPr>
        <w:t xml:space="preserve"> and assigned roles per the job roles.</w:t>
      </w:r>
    </w:p>
    <w:p w14:paraId="4EE8E13B" w14:textId="57895F12" w:rsidR="00241EFE" w:rsidRPr="00A156F6" w:rsidRDefault="00921A96" w:rsidP="00241EFE">
      <w:pPr>
        <w:numPr>
          <w:ilvl w:val="0"/>
          <w:numId w:val="2"/>
        </w:numPr>
        <w:autoSpaceDE w:val="0"/>
        <w:autoSpaceDN w:val="0"/>
        <w:adjustRightInd w:val="0"/>
        <w:rPr>
          <w:rFonts w:asciiTheme="minorHAnsi" w:eastAsiaTheme="minorHAnsi" w:hAnsiTheme="minorHAnsi" w:cstheme="minorHAnsi"/>
          <w:color w:val="353535"/>
        </w:rPr>
      </w:pPr>
      <w:r w:rsidRPr="00A156F6">
        <w:rPr>
          <w:rFonts w:asciiTheme="minorHAnsi" w:eastAsiaTheme="minorHAnsi" w:hAnsiTheme="minorHAnsi" w:cstheme="minorHAnsi"/>
          <w:color w:val="353535"/>
        </w:rPr>
        <w:t>Integrated</w:t>
      </w:r>
      <w:r w:rsidR="00241EFE" w:rsidRPr="00A156F6">
        <w:rPr>
          <w:rFonts w:asciiTheme="minorHAnsi" w:eastAsiaTheme="minorHAnsi" w:hAnsiTheme="minorHAnsi" w:cstheme="minorHAnsi"/>
          <w:color w:val="353535"/>
        </w:rPr>
        <w:t xml:space="preserve"> IBM Cloud identity services like IBM Security access management and IBM Security Directory Server</w:t>
      </w:r>
      <w:r w:rsidRPr="00A156F6">
        <w:rPr>
          <w:rFonts w:asciiTheme="minorHAnsi" w:eastAsiaTheme="minorHAnsi" w:hAnsiTheme="minorHAnsi" w:cstheme="minorHAnsi"/>
          <w:color w:val="353535"/>
        </w:rPr>
        <w:t xml:space="preserve"> with Watson health platform for user access.</w:t>
      </w:r>
    </w:p>
    <w:p w14:paraId="5A9979EB" w14:textId="57222421" w:rsidR="00F2110D" w:rsidRPr="00A156F6" w:rsidRDefault="00F2110D" w:rsidP="00241EFE">
      <w:pPr>
        <w:numPr>
          <w:ilvl w:val="0"/>
          <w:numId w:val="2"/>
        </w:numPr>
        <w:autoSpaceDE w:val="0"/>
        <w:autoSpaceDN w:val="0"/>
        <w:adjustRightInd w:val="0"/>
        <w:rPr>
          <w:rFonts w:asciiTheme="minorHAnsi" w:eastAsiaTheme="minorHAnsi" w:hAnsiTheme="minorHAnsi" w:cstheme="minorHAnsi"/>
          <w:color w:val="353535"/>
        </w:rPr>
      </w:pPr>
      <w:r w:rsidRPr="00A156F6">
        <w:rPr>
          <w:rFonts w:asciiTheme="minorHAnsi" w:eastAsiaTheme="minorHAnsi" w:hAnsiTheme="minorHAnsi" w:cstheme="minorHAnsi"/>
          <w:color w:val="353535"/>
        </w:rPr>
        <w:t xml:space="preserve">Provisioned </w:t>
      </w:r>
      <w:proofErr w:type="gramStart"/>
      <w:r w:rsidRPr="00A156F6">
        <w:rPr>
          <w:rFonts w:asciiTheme="minorHAnsi" w:eastAsiaTheme="minorHAnsi" w:hAnsiTheme="minorHAnsi" w:cstheme="minorHAnsi"/>
          <w:color w:val="353535"/>
        </w:rPr>
        <w:t>whitelisting</w:t>
      </w:r>
      <w:proofErr w:type="gramEnd"/>
      <w:r w:rsidRPr="00A156F6">
        <w:rPr>
          <w:rFonts w:asciiTheme="minorHAnsi" w:eastAsiaTheme="minorHAnsi" w:hAnsiTheme="minorHAnsi" w:cstheme="minorHAnsi"/>
          <w:color w:val="353535"/>
        </w:rPr>
        <w:t xml:space="preserve"> of servers </w:t>
      </w:r>
      <w:r w:rsidR="00112A23" w:rsidRPr="00A156F6">
        <w:rPr>
          <w:rFonts w:asciiTheme="minorHAnsi" w:eastAsiaTheme="minorHAnsi" w:hAnsiTheme="minorHAnsi" w:cstheme="minorHAnsi"/>
          <w:color w:val="353535"/>
        </w:rPr>
        <w:t>for Watson Health project.</w:t>
      </w:r>
    </w:p>
    <w:p w14:paraId="49DB3D35" w14:textId="39F49D21" w:rsidR="00FE6324" w:rsidRPr="00A156F6" w:rsidRDefault="00580A36" w:rsidP="00112A23">
      <w:pPr>
        <w:numPr>
          <w:ilvl w:val="0"/>
          <w:numId w:val="2"/>
        </w:numPr>
        <w:spacing w:line="225" w:lineRule="atLeast"/>
        <w:jc w:val="both"/>
        <w:rPr>
          <w:rFonts w:asciiTheme="minorHAnsi" w:eastAsiaTheme="minorHAnsi" w:hAnsiTheme="minorHAnsi" w:cstheme="minorHAnsi"/>
          <w:color w:val="353535"/>
        </w:rPr>
      </w:pPr>
      <w:r w:rsidRPr="00A156F6">
        <w:rPr>
          <w:rFonts w:asciiTheme="minorHAnsi" w:eastAsiaTheme="minorHAnsi" w:hAnsiTheme="minorHAnsi" w:cstheme="minorHAnsi"/>
          <w:color w:val="353535"/>
        </w:rPr>
        <w:t>Deployed and effectively used Elastic search, Kibana dashboard, Logstash as part o</w:t>
      </w:r>
      <w:r w:rsidR="00ED2088" w:rsidRPr="00A156F6">
        <w:rPr>
          <w:rFonts w:asciiTheme="minorHAnsi" w:eastAsiaTheme="minorHAnsi" w:hAnsiTheme="minorHAnsi" w:cstheme="minorHAnsi"/>
          <w:color w:val="353535"/>
        </w:rPr>
        <w:t>f logging monitoring and alerting.</w:t>
      </w:r>
    </w:p>
    <w:p w14:paraId="7F22B7D8" w14:textId="77777777" w:rsidR="00FE6324" w:rsidRPr="00A156F6" w:rsidRDefault="00FE6324" w:rsidP="002E574A">
      <w:pPr>
        <w:numPr>
          <w:ilvl w:val="0"/>
          <w:numId w:val="2"/>
        </w:numPr>
        <w:spacing w:line="225" w:lineRule="atLeast"/>
        <w:jc w:val="both"/>
        <w:rPr>
          <w:rFonts w:asciiTheme="minorHAnsi" w:eastAsiaTheme="minorHAnsi" w:hAnsiTheme="minorHAnsi" w:cstheme="minorHAnsi"/>
          <w:color w:val="353535"/>
        </w:rPr>
      </w:pPr>
      <w:r w:rsidRPr="00A156F6">
        <w:rPr>
          <w:rFonts w:asciiTheme="minorHAnsi" w:eastAsiaTheme="minorHAnsi" w:hAnsiTheme="minorHAnsi" w:cstheme="minorHAnsi"/>
          <w:color w:val="353535"/>
        </w:rPr>
        <w:t xml:space="preserve">Onboarded IBM Watson DB2 study databases on IBM cloud instance to </w:t>
      </w:r>
      <w:proofErr w:type="gramStart"/>
      <w:r w:rsidRPr="00A156F6">
        <w:rPr>
          <w:rFonts w:asciiTheme="minorHAnsi" w:eastAsiaTheme="minorHAnsi" w:hAnsiTheme="minorHAnsi" w:cstheme="minorHAnsi"/>
          <w:color w:val="353535"/>
        </w:rPr>
        <w:t>be accessed</w:t>
      </w:r>
      <w:proofErr w:type="gramEnd"/>
      <w:r w:rsidRPr="00A156F6">
        <w:rPr>
          <w:rFonts w:asciiTheme="minorHAnsi" w:eastAsiaTheme="minorHAnsi" w:hAnsiTheme="minorHAnsi" w:cstheme="minorHAnsi"/>
          <w:color w:val="353535"/>
        </w:rPr>
        <w:t xml:space="preserve"> by Medical Professionals, Patients and Data Engineers.</w:t>
      </w:r>
    </w:p>
    <w:p w14:paraId="71F3C776" w14:textId="5E2926D8" w:rsidR="00FE6324" w:rsidRPr="00A156F6" w:rsidRDefault="00FE6324" w:rsidP="002E574A">
      <w:pPr>
        <w:numPr>
          <w:ilvl w:val="0"/>
          <w:numId w:val="2"/>
        </w:numPr>
        <w:spacing w:line="225" w:lineRule="atLeast"/>
        <w:jc w:val="both"/>
        <w:rPr>
          <w:rFonts w:asciiTheme="minorHAnsi" w:eastAsiaTheme="minorHAnsi" w:hAnsiTheme="minorHAnsi" w:cstheme="minorHAnsi"/>
          <w:color w:val="353535"/>
        </w:rPr>
      </w:pPr>
      <w:r w:rsidRPr="00A156F6">
        <w:rPr>
          <w:rFonts w:asciiTheme="minorHAnsi" w:eastAsiaTheme="minorHAnsi" w:hAnsiTheme="minorHAnsi" w:cstheme="minorHAnsi"/>
          <w:color w:val="353535"/>
        </w:rPr>
        <w:t>Created and modified databases,</w:t>
      </w:r>
      <w:r w:rsidR="00ED2088" w:rsidRPr="00A156F6">
        <w:rPr>
          <w:rFonts w:asciiTheme="minorHAnsi" w:eastAsiaTheme="minorHAnsi" w:hAnsiTheme="minorHAnsi" w:cstheme="minorHAnsi"/>
          <w:color w:val="353535"/>
        </w:rPr>
        <w:t xml:space="preserve"> </w:t>
      </w:r>
      <w:r w:rsidRPr="00A156F6">
        <w:rPr>
          <w:rFonts w:asciiTheme="minorHAnsi" w:eastAsiaTheme="minorHAnsi" w:hAnsiTheme="minorHAnsi" w:cstheme="minorHAnsi"/>
          <w:color w:val="353535"/>
        </w:rPr>
        <w:t xml:space="preserve">DB2 UDFs, Partitioned Tables, Clustering Indexes, Triggers and Stored Procedures </w:t>
      </w:r>
      <w:proofErr w:type="spellStart"/>
      <w:proofErr w:type="gramStart"/>
      <w:r w:rsidRPr="00A156F6">
        <w:rPr>
          <w:rFonts w:asciiTheme="minorHAnsi" w:eastAsiaTheme="minorHAnsi" w:hAnsiTheme="minorHAnsi" w:cstheme="minorHAnsi"/>
          <w:color w:val="353535"/>
        </w:rPr>
        <w:t>etc</w:t>
      </w:r>
      <w:proofErr w:type="spellEnd"/>
      <w:proofErr w:type="gramEnd"/>
      <w:r w:rsidR="00ED2088" w:rsidRPr="00A156F6">
        <w:rPr>
          <w:rFonts w:asciiTheme="minorHAnsi" w:eastAsiaTheme="minorHAnsi" w:hAnsiTheme="minorHAnsi" w:cstheme="minorHAnsi"/>
          <w:color w:val="353535"/>
        </w:rPr>
        <w:t xml:space="preserve"> on cloud.</w:t>
      </w:r>
    </w:p>
    <w:p w14:paraId="48E2F328" w14:textId="0B1EBC35" w:rsidR="004F4635" w:rsidRPr="00A156F6" w:rsidRDefault="00FE6324" w:rsidP="00ED2088">
      <w:pPr>
        <w:pStyle w:val="Subtitle"/>
        <w:numPr>
          <w:ilvl w:val="0"/>
          <w:numId w:val="2"/>
        </w:numPr>
        <w:spacing w:line="225" w:lineRule="atLeast"/>
        <w:contextualSpacing/>
        <w:jc w:val="both"/>
        <w:rPr>
          <w:rFonts w:eastAsiaTheme="minorHAnsi" w:cstheme="minorHAnsi"/>
          <w:color w:val="353535"/>
          <w:spacing w:val="0"/>
          <w:sz w:val="24"/>
          <w:szCs w:val="24"/>
        </w:rPr>
      </w:pPr>
      <w:r w:rsidRPr="00A156F6">
        <w:rPr>
          <w:rFonts w:eastAsiaTheme="minorHAnsi" w:cstheme="minorHAnsi"/>
          <w:color w:val="353535"/>
          <w:spacing w:val="0"/>
          <w:sz w:val="24"/>
          <w:szCs w:val="24"/>
        </w:rPr>
        <w:t>Provided Role Based Access Control to Users and testers with IBM Security Directory Server LDAP API’s</w:t>
      </w:r>
      <w:r w:rsidR="00ED2088" w:rsidRPr="00A156F6">
        <w:rPr>
          <w:rFonts w:eastAsiaTheme="minorHAnsi" w:cstheme="minorHAnsi"/>
          <w:color w:val="353535"/>
          <w:spacing w:val="0"/>
          <w:sz w:val="24"/>
          <w:szCs w:val="24"/>
        </w:rPr>
        <w:t>. Performed LDAP commands to add users from backend.</w:t>
      </w:r>
    </w:p>
    <w:p w14:paraId="6BE77A2B" w14:textId="626033AB" w:rsidR="004F4635" w:rsidRPr="00A156F6" w:rsidRDefault="004F4635" w:rsidP="004F4635">
      <w:pPr>
        <w:spacing w:line="225" w:lineRule="atLeast"/>
        <w:rPr>
          <w:rFonts w:asciiTheme="minorHAnsi" w:eastAsiaTheme="minorHAnsi" w:hAnsiTheme="minorHAnsi" w:cstheme="minorHAnsi"/>
          <w:b/>
          <w:color w:val="353535"/>
        </w:rPr>
      </w:pPr>
      <w:r w:rsidRPr="003021FD">
        <w:rPr>
          <w:rFonts w:asciiTheme="minorHAnsi" w:eastAsiaTheme="minorHAnsi" w:hAnsiTheme="minorHAnsi" w:cstheme="minorHAnsi"/>
          <w:b/>
          <w:color w:val="4472C4" w:themeColor="accent1"/>
        </w:rPr>
        <w:t xml:space="preserve">IBM Steady State Maximo Support (5 </w:t>
      </w:r>
      <w:proofErr w:type="gramStart"/>
      <w:r w:rsidRPr="003021FD">
        <w:rPr>
          <w:rFonts w:asciiTheme="minorHAnsi" w:eastAsiaTheme="minorHAnsi" w:hAnsiTheme="minorHAnsi" w:cstheme="minorHAnsi"/>
          <w:b/>
          <w:color w:val="4472C4" w:themeColor="accent1"/>
        </w:rPr>
        <w:t>yrs)</w:t>
      </w:r>
      <w:r w:rsidR="0031581D" w:rsidRPr="003021FD">
        <w:rPr>
          <w:rFonts w:asciiTheme="minorHAnsi" w:eastAsiaTheme="minorHAnsi" w:hAnsiTheme="minorHAnsi" w:cstheme="minorHAnsi"/>
          <w:b/>
          <w:color w:val="4472C4" w:themeColor="accent1"/>
        </w:rPr>
        <w:t xml:space="preserve">   </w:t>
      </w:r>
      <w:proofErr w:type="gramEnd"/>
      <w:r w:rsidR="0031581D" w:rsidRPr="003021FD">
        <w:rPr>
          <w:rFonts w:asciiTheme="minorHAnsi" w:eastAsiaTheme="minorHAnsi" w:hAnsiTheme="minorHAnsi" w:cstheme="minorHAnsi"/>
          <w:b/>
          <w:color w:val="4472C4" w:themeColor="accent1"/>
        </w:rPr>
        <w:t xml:space="preserve">                        </w:t>
      </w:r>
      <w:r w:rsidR="0031581D" w:rsidRPr="003021FD">
        <w:rPr>
          <w:rFonts w:asciiTheme="minorHAnsi" w:eastAsiaTheme="minorHAnsi" w:hAnsiTheme="minorHAnsi" w:cstheme="minorHAnsi"/>
          <w:b/>
          <w:color w:val="4472C4" w:themeColor="accent1"/>
        </w:rPr>
        <w:tab/>
      </w:r>
      <w:r w:rsidR="0031581D" w:rsidRPr="003021FD">
        <w:rPr>
          <w:rFonts w:asciiTheme="minorHAnsi" w:eastAsiaTheme="minorHAnsi" w:hAnsiTheme="minorHAnsi" w:cstheme="minorHAnsi"/>
          <w:b/>
          <w:color w:val="4472C4" w:themeColor="accent1"/>
        </w:rPr>
        <w:tab/>
      </w:r>
      <w:r w:rsidR="0031581D" w:rsidRPr="003021FD">
        <w:rPr>
          <w:rFonts w:asciiTheme="minorHAnsi" w:eastAsiaTheme="minorHAnsi" w:hAnsiTheme="minorHAnsi" w:cstheme="minorHAnsi"/>
          <w:b/>
          <w:color w:val="4472C4" w:themeColor="accent1"/>
        </w:rPr>
        <w:tab/>
      </w:r>
      <w:r w:rsidR="0031581D" w:rsidRPr="003021FD">
        <w:rPr>
          <w:rFonts w:asciiTheme="minorHAnsi" w:eastAsiaTheme="minorHAnsi" w:hAnsiTheme="minorHAnsi" w:cstheme="minorHAnsi"/>
          <w:b/>
          <w:color w:val="4472C4" w:themeColor="accent1"/>
        </w:rPr>
        <w:tab/>
      </w:r>
      <w:r w:rsidR="0031581D" w:rsidRPr="003021FD">
        <w:rPr>
          <w:rFonts w:asciiTheme="minorHAnsi" w:eastAsiaTheme="minorHAnsi" w:hAnsiTheme="minorHAnsi" w:cstheme="minorHAnsi"/>
          <w:b/>
          <w:color w:val="4472C4" w:themeColor="accent1"/>
        </w:rPr>
        <w:tab/>
        <w:t>Jul 2012 -  Oct 2016</w:t>
      </w:r>
    </w:p>
    <w:p w14:paraId="2E1BBBA7" w14:textId="33A75B51" w:rsidR="00394A24" w:rsidRPr="00A156F6" w:rsidRDefault="00394A24" w:rsidP="004F4635">
      <w:pPr>
        <w:spacing w:line="225" w:lineRule="atLeast"/>
        <w:rPr>
          <w:rFonts w:asciiTheme="minorHAnsi" w:eastAsiaTheme="minorHAnsi" w:hAnsiTheme="minorHAnsi" w:cstheme="minorHAnsi"/>
          <w:b/>
          <w:color w:val="353535"/>
        </w:rPr>
      </w:pPr>
      <w:r w:rsidRPr="00A156F6">
        <w:rPr>
          <w:rFonts w:asciiTheme="minorHAnsi" w:eastAsiaTheme="minorHAnsi" w:hAnsiTheme="minorHAnsi" w:cstheme="minorHAnsi"/>
          <w:b/>
          <w:color w:val="353535"/>
        </w:rPr>
        <w:t>DB2 UDB DBA</w:t>
      </w:r>
    </w:p>
    <w:p w14:paraId="67FDAE37" w14:textId="77777777" w:rsidR="00580A36" w:rsidRPr="00A156F6" w:rsidRDefault="00580A36" w:rsidP="004F4635">
      <w:pPr>
        <w:spacing w:line="225" w:lineRule="atLeast"/>
        <w:rPr>
          <w:rFonts w:asciiTheme="minorHAnsi" w:eastAsiaTheme="minorHAnsi" w:hAnsiTheme="minorHAnsi" w:cstheme="minorHAnsi"/>
          <w:color w:val="353535"/>
        </w:rPr>
      </w:pPr>
    </w:p>
    <w:p w14:paraId="5A283091" w14:textId="77777777" w:rsidR="00E366EE" w:rsidRPr="00A156F6" w:rsidRDefault="00E366EE" w:rsidP="00E366EE">
      <w:pPr>
        <w:pStyle w:val="ListParagraph"/>
        <w:numPr>
          <w:ilvl w:val="0"/>
          <w:numId w:val="2"/>
        </w:numPr>
        <w:rPr>
          <w:rFonts w:asciiTheme="minorHAnsi" w:eastAsiaTheme="minorHAnsi" w:hAnsiTheme="minorHAnsi" w:cstheme="minorHAnsi"/>
          <w:color w:val="353535"/>
        </w:rPr>
      </w:pPr>
      <w:r w:rsidRPr="00A156F6">
        <w:rPr>
          <w:rFonts w:asciiTheme="minorHAnsi" w:eastAsiaTheme="minorHAnsi" w:hAnsiTheme="minorHAnsi" w:cstheme="minorHAnsi"/>
          <w:color w:val="353535"/>
        </w:rPr>
        <w:t xml:space="preserve">IBM Maximo Asset Management is </w:t>
      </w:r>
      <w:proofErr w:type="gramStart"/>
      <w:r w:rsidRPr="00A156F6">
        <w:rPr>
          <w:rFonts w:asciiTheme="minorHAnsi" w:eastAsiaTheme="minorHAnsi" w:hAnsiTheme="minorHAnsi" w:cstheme="minorHAnsi"/>
          <w:color w:val="353535"/>
        </w:rPr>
        <w:t>an Enterprise</w:t>
      </w:r>
      <w:proofErr w:type="gramEnd"/>
      <w:r w:rsidRPr="00A156F6">
        <w:rPr>
          <w:rFonts w:asciiTheme="minorHAnsi" w:eastAsiaTheme="minorHAnsi" w:hAnsiTheme="minorHAnsi" w:cstheme="minorHAnsi"/>
          <w:color w:val="353535"/>
        </w:rPr>
        <w:t xml:space="preserve"> Asset Management software which combines asset management with maintenance management. From a single system, companies can monitor and manage the full life cycle of their enterprise assets, including facilities, communications, transportation, production, infrastructure and more.</w:t>
      </w:r>
    </w:p>
    <w:p w14:paraId="52DC1C44" w14:textId="336FCA70" w:rsidR="00E366EE" w:rsidRDefault="00E366EE" w:rsidP="00E366EE">
      <w:pPr>
        <w:numPr>
          <w:ilvl w:val="0"/>
          <w:numId w:val="2"/>
        </w:numPr>
        <w:spacing w:line="225" w:lineRule="atLeast"/>
        <w:jc w:val="both"/>
        <w:rPr>
          <w:rFonts w:asciiTheme="minorHAnsi" w:eastAsiaTheme="minorHAnsi" w:hAnsiTheme="minorHAnsi" w:cstheme="minorHAnsi"/>
          <w:color w:val="353535"/>
        </w:rPr>
      </w:pPr>
      <w:r w:rsidRPr="00A156F6">
        <w:rPr>
          <w:rFonts w:asciiTheme="minorHAnsi" w:eastAsiaTheme="minorHAnsi" w:hAnsiTheme="minorHAnsi" w:cstheme="minorHAnsi"/>
          <w:color w:val="353535"/>
        </w:rPr>
        <w:t>Supported Maximo software as DB2 UDB DBA.</w:t>
      </w:r>
    </w:p>
    <w:p w14:paraId="74E074A5" w14:textId="5CE48149" w:rsidR="00C00791" w:rsidRPr="00A156F6" w:rsidRDefault="00C00791" w:rsidP="00E366EE">
      <w:pPr>
        <w:numPr>
          <w:ilvl w:val="0"/>
          <w:numId w:val="2"/>
        </w:numPr>
        <w:spacing w:line="225" w:lineRule="atLeast"/>
        <w:jc w:val="both"/>
        <w:rPr>
          <w:rFonts w:asciiTheme="minorHAnsi" w:eastAsiaTheme="minorHAnsi" w:hAnsiTheme="minorHAnsi" w:cstheme="minorHAnsi"/>
          <w:color w:val="353535"/>
        </w:rPr>
      </w:pPr>
      <w:r w:rsidRPr="00C00791">
        <w:rPr>
          <w:rFonts w:asciiTheme="minorHAnsi" w:eastAsiaTheme="minorHAnsi" w:hAnsiTheme="minorHAnsi" w:cstheme="minorHAnsi"/>
          <w:color w:val="353535"/>
        </w:rPr>
        <w:t>Extensively analyzed the server requirements. Planned and designed memory, space, hard disk, table spaces, logs for DB2 database migration from AIX 6.1 server to RHEL Linux 6.0 Server.</w:t>
      </w:r>
    </w:p>
    <w:p w14:paraId="474BE8DF" w14:textId="192C0A31" w:rsidR="00E366EE" w:rsidRPr="00A156F6" w:rsidRDefault="00E366EE" w:rsidP="00E366EE">
      <w:pPr>
        <w:numPr>
          <w:ilvl w:val="0"/>
          <w:numId w:val="2"/>
        </w:numPr>
        <w:spacing w:line="225" w:lineRule="atLeast"/>
        <w:jc w:val="both"/>
        <w:rPr>
          <w:rFonts w:asciiTheme="minorHAnsi" w:eastAsiaTheme="minorHAnsi" w:hAnsiTheme="minorHAnsi" w:cstheme="minorHAnsi"/>
          <w:color w:val="353535"/>
        </w:rPr>
      </w:pPr>
      <w:r w:rsidRPr="00A156F6">
        <w:rPr>
          <w:rFonts w:asciiTheme="minorHAnsi" w:eastAsiaTheme="minorHAnsi" w:hAnsiTheme="minorHAnsi" w:cstheme="minorHAnsi"/>
          <w:color w:val="353535"/>
        </w:rPr>
        <w:lastRenderedPageBreak/>
        <w:t>Designed Logical and physical databases, Installed, Upgraded, Migrated and Customized DB2 (LUW) 9.5 and 9.7 version in AIX and Linux environments for various accounts with Load Balancing.</w:t>
      </w:r>
    </w:p>
    <w:p w14:paraId="62B5EC8C" w14:textId="5F2B960B" w:rsidR="00E366EE" w:rsidRPr="00A156F6" w:rsidRDefault="00E366EE" w:rsidP="00E366EE">
      <w:pPr>
        <w:numPr>
          <w:ilvl w:val="0"/>
          <w:numId w:val="2"/>
        </w:numPr>
        <w:spacing w:line="225" w:lineRule="atLeast"/>
        <w:jc w:val="both"/>
        <w:rPr>
          <w:rFonts w:asciiTheme="minorHAnsi" w:eastAsiaTheme="minorHAnsi" w:hAnsiTheme="minorHAnsi" w:cstheme="minorHAnsi"/>
          <w:color w:val="353535"/>
        </w:rPr>
      </w:pPr>
      <w:r w:rsidRPr="00A156F6">
        <w:rPr>
          <w:rFonts w:asciiTheme="minorHAnsi" w:eastAsiaTheme="minorHAnsi" w:hAnsiTheme="minorHAnsi" w:cstheme="minorHAnsi"/>
          <w:color w:val="353535"/>
        </w:rPr>
        <w:t xml:space="preserve"> Strong expertise in DB2 tools such as Control center, IBM Data studio, Replication center &amp; Command </w:t>
      </w:r>
      <w:r w:rsidR="00241EFE" w:rsidRPr="00A156F6">
        <w:rPr>
          <w:rFonts w:asciiTheme="minorHAnsi" w:eastAsiaTheme="minorHAnsi" w:hAnsiTheme="minorHAnsi" w:cstheme="minorHAnsi"/>
          <w:color w:val="353535"/>
        </w:rPr>
        <w:t>C</w:t>
      </w:r>
      <w:r w:rsidRPr="00A156F6">
        <w:rPr>
          <w:rFonts w:asciiTheme="minorHAnsi" w:eastAsiaTheme="minorHAnsi" w:hAnsiTheme="minorHAnsi" w:cstheme="minorHAnsi"/>
          <w:color w:val="353535"/>
        </w:rPr>
        <w:t>entre.</w:t>
      </w:r>
    </w:p>
    <w:p w14:paraId="17ACEA08" w14:textId="1F4D6A7F" w:rsidR="00E366EE" w:rsidRPr="00A156F6" w:rsidRDefault="00E366EE" w:rsidP="00E366EE">
      <w:pPr>
        <w:numPr>
          <w:ilvl w:val="0"/>
          <w:numId w:val="2"/>
        </w:numPr>
        <w:spacing w:line="225" w:lineRule="atLeast"/>
        <w:jc w:val="both"/>
        <w:rPr>
          <w:rFonts w:asciiTheme="minorHAnsi" w:eastAsiaTheme="minorHAnsi" w:hAnsiTheme="minorHAnsi" w:cstheme="minorHAnsi"/>
          <w:color w:val="353535"/>
        </w:rPr>
      </w:pPr>
      <w:r w:rsidRPr="00A156F6">
        <w:rPr>
          <w:rFonts w:asciiTheme="minorHAnsi" w:eastAsiaTheme="minorHAnsi" w:hAnsiTheme="minorHAnsi" w:cstheme="minorHAnsi"/>
          <w:color w:val="353535"/>
        </w:rPr>
        <w:t>Performed Disaster Recovery activities for DB2 database using DB2 High Availability Disaster Recovery (HADR) with Tivoli Systems Automation (TSA).</w:t>
      </w:r>
    </w:p>
    <w:p w14:paraId="77FB5908" w14:textId="03BC9E62" w:rsidR="00E366EE" w:rsidRPr="00A156F6" w:rsidRDefault="00E366EE" w:rsidP="00E366EE">
      <w:pPr>
        <w:numPr>
          <w:ilvl w:val="0"/>
          <w:numId w:val="2"/>
        </w:numPr>
        <w:spacing w:line="225" w:lineRule="atLeast"/>
        <w:jc w:val="both"/>
        <w:rPr>
          <w:rFonts w:asciiTheme="minorHAnsi" w:eastAsiaTheme="minorHAnsi" w:hAnsiTheme="minorHAnsi" w:cstheme="minorHAnsi"/>
          <w:color w:val="353535"/>
        </w:rPr>
      </w:pPr>
      <w:r w:rsidRPr="00A156F6">
        <w:rPr>
          <w:rFonts w:asciiTheme="minorHAnsi" w:eastAsiaTheme="minorHAnsi" w:hAnsiTheme="minorHAnsi" w:cstheme="minorHAnsi"/>
          <w:color w:val="353535"/>
        </w:rPr>
        <w:t xml:space="preserve">Optimized Database performance by tuning SQL queries, environment, memory, </w:t>
      </w:r>
      <w:proofErr w:type="gramStart"/>
      <w:r w:rsidRPr="00A156F6">
        <w:rPr>
          <w:rFonts w:asciiTheme="minorHAnsi" w:eastAsiaTheme="minorHAnsi" w:hAnsiTheme="minorHAnsi" w:cstheme="minorHAnsi"/>
          <w:color w:val="353535"/>
        </w:rPr>
        <w:t>network</w:t>
      </w:r>
      <w:proofErr w:type="gramEnd"/>
      <w:r w:rsidRPr="00A156F6">
        <w:rPr>
          <w:rFonts w:asciiTheme="minorHAnsi" w:eastAsiaTheme="minorHAnsi" w:hAnsiTheme="minorHAnsi" w:cstheme="minorHAnsi"/>
          <w:color w:val="353535"/>
        </w:rPr>
        <w:t xml:space="preserve"> and OS configurations.</w:t>
      </w:r>
    </w:p>
    <w:p w14:paraId="7614D729" w14:textId="52B15369" w:rsidR="00E366EE" w:rsidRPr="00A156F6" w:rsidRDefault="00E366EE" w:rsidP="00E366EE">
      <w:pPr>
        <w:numPr>
          <w:ilvl w:val="0"/>
          <w:numId w:val="2"/>
        </w:numPr>
        <w:spacing w:line="225" w:lineRule="atLeast"/>
        <w:jc w:val="both"/>
        <w:rPr>
          <w:rFonts w:asciiTheme="minorHAnsi" w:eastAsiaTheme="minorHAnsi" w:hAnsiTheme="minorHAnsi" w:cstheme="minorHAnsi"/>
          <w:color w:val="353535"/>
        </w:rPr>
      </w:pPr>
      <w:r w:rsidRPr="00A156F6">
        <w:rPr>
          <w:rFonts w:asciiTheme="minorHAnsi" w:eastAsiaTheme="minorHAnsi" w:hAnsiTheme="minorHAnsi" w:cstheme="minorHAnsi"/>
          <w:color w:val="353535"/>
        </w:rPr>
        <w:t>Performed Data refresh and cloning of production database in test environment.</w:t>
      </w:r>
    </w:p>
    <w:p w14:paraId="77D9CBD1" w14:textId="596892C6" w:rsidR="00E366EE" w:rsidRPr="00A156F6" w:rsidRDefault="00E366EE" w:rsidP="00E366EE">
      <w:pPr>
        <w:numPr>
          <w:ilvl w:val="0"/>
          <w:numId w:val="2"/>
        </w:numPr>
        <w:spacing w:line="225" w:lineRule="atLeast"/>
        <w:jc w:val="both"/>
        <w:rPr>
          <w:rFonts w:asciiTheme="minorHAnsi" w:eastAsiaTheme="minorHAnsi" w:hAnsiTheme="minorHAnsi" w:cstheme="minorHAnsi"/>
          <w:color w:val="353535"/>
        </w:rPr>
      </w:pPr>
      <w:r w:rsidRPr="00A156F6">
        <w:rPr>
          <w:rFonts w:asciiTheme="minorHAnsi" w:eastAsiaTheme="minorHAnsi" w:hAnsiTheme="minorHAnsi" w:cstheme="minorHAnsi"/>
          <w:color w:val="353535"/>
        </w:rPr>
        <w:t xml:space="preserve">Installed, Deployed and Configured MQ Infrastructure at enterprise level with distributed queuing and clustering (configured MQ objects like Queues, Channels, listener, </w:t>
      </w:r>
      <w:proofErr w:type="gramStart"/>
      <w:r w:rsidRPr="00A156F6">
        <w:rPr>
          <w:rFonts w:asciiTheme="minorHAnsi" w:eastAsiaTheme="minorHAnsi" w:hAnsiTheme="minorHAnsi" w:cstheme="minorHAnsi"/>
          <w:color w:val="353535"/>
        </w:rPr>
        <w:t>etc.</w:t>
      </w:r>
      <w:proofErr w:type="gramEnd"/>
      <w:r w:rsidRPr="00A156F6">
        <w:rPr>
          <w:rFonts w:asciiTheme="minorHAnsi" w:eastAsiaTheme="minorHAnsi" w:hAnsiTheme="minorHAnsi" w:cstheme="minorHAnsi"/>
          <w:color w:val="353535"/>
        </w:rPr>
        <w:t>,), Setup MQ Replication and Implemented fail over for high availability of servers.</w:t>
      </w:r>
    </w:p>
    <w:p w14:paraId="1BD38C1A" w14:textId="498FB5E5" w:rsidR="00E366EE" w:rsidRPr="00A156F6" w:rsidRDefault="00E366EE" w:rsidP="00E366EE">
      <w:pPr>
        <w:numPr>
          <w:ilvl w:val="0"/>
          <w:numId w:val="2"/>
        </w:numPr>
        <w:spacing w:line="225" w:lineRule="atLeast"/>
        <w:jc w:val="both"/>
        <w:rPr>
          <w:rFonts w:asciiTheme="minorHAnsi" w:eastAsiaTheme="minorHAnsi" w:hAnsiTheme="minorHAnsi" w:cstheme="minorHAnsi"/>
          <w:color w:val="353535"/>
        </w:rPr>
      </w:pPr>
      <w:r w:rsidRPr="00A156F6">
        <w:rPr>
          <w:rFonts w:asciiTheme="minorHAnsi" w:eastAsiaTheme="minorHAnsi" w:hAnsiTheme="minorHAnsi" w:cstheme="minorHAnsi"/>
          <w:color w:val="353535"/>
        </w:rPr>
        <w:t>Installed, Configured, Upgraded and Migrated IBM Security</w:t>
      </w:r>
      <w:r w:rsidR="00241EFE" w:rsidRPr="00A156F6">
        <w:rPr>
          <w:rFonts w:asciiTheme="minorHAnsi" w:eastAsiaTheme="minorHAnsi" w:hAnsiTheme="minorHAnsi" w:cstheme="minorHAnsi"/>
          <w:color w:val="353535"/>
        </w:rPr>
        <w:t xml:space="preserve"> </w:t>
      </w:r>
      <w:r w:rsidRPr="00A156F6">
        <w:rPr>
          <w:rFonts w:asciiTheme="minorHAnsi" w:eastAsiaTheme="minorHAnsi" w:hAnsiTheme="minorHAnsi" w:cstheme="minorHAnsi"/>
          <w:color w:val="353535"/>
        </w:rPr>
        <w:t>Directory Server 6.2 and 6.3.</w:t>
      </w:r>
    </w:p>
    <w:p w14:paraId="15FB555E" w14:textId="2AAF7812" w:rsidR="00E366EE" w:rsidRPr="00A156F6" w:rsidRDefault="00E366EE" w:rsidP="00E366EE">
      <w:pPr>
        <w:numPr>
          <w:ilvl w:val="0"/>
          <w:numId w:val="2"/>
        </w:numPr>
        <w:spacing w:line="225" w:lineRule="atLeast"/>
        <w:jc w:val="both"/>
        <w:rPr>
          <w:rFonts w:asciiTheme="minorHAnsi" w:eastAsiaTheme="minorHAnsi" w:hAnsiTheme="minorHAnsi" w:cstheme="minorHAnsi"/>
          <w:color w:val="353535"/>
        </w:rPr>
      </w:pPr>
      <w:r w:rsidRPr="00A156F6">
        <w:rPr>
          <w:rFonts w:asciiTheme="minorHAnsi" w:eastAsiaTheme="minorHAnsi" w:hAnsiTheme="minorHAnsi" w:cstheme="minorHAnsi"/>
          <w:color w:val="353535"/>
        </w:rPr>
        <w:t xml:space="preserve">Worked closely with DB2, MQ, WebSphere and TDS PMR Support teams to track down product issues, report/escalate to appropriate levels and implement fix in respective products. Troubleshoot and resolved errors in DB2, HADR, MQ by analyzing Dumps, Error and </w:t>
      </w:r>
      <w:proofErr w:type="spellStart"/>
      <w:r w:rsidRPr="00A156F6">
        <w:rPr>
          <w:rFonts w:asciiTheme="minorHAnsi" w:eastAsiaTheme="minorHAnsi" w:hAnsiTheme="minorHAnsi" w:cstheme="minorHAnsi"/>
          <w:color w:val="353535"/>
        </w:rPr>
        <w:t>Diag</w:t>
      </w:r>
      <w:proofErr w:type="spellEnd"/>
      <w:r w:rsidRPr="00A156F6">
        <w:rPr>
          <w:rFonts w:asciiTheme="minorHAnsi" w:eastAsiaTheme="minorHAnsi" w:hAnsiTheme="minorHAnsi" w:cstheme="minorHAnsi"/>
          <w:color w:val="353535"/>
        </w:rPr>
        <w:t xml:space="preserve"> logs.</w:t>
      </w:r>
    </w:p>
    <w:p w14:paraId="0CAEC18F" w14:textId="28AC7A63" w:rsidR="00E366EE" w:rsidRPr="00A156F6" w:rsidRDefault="00E366EE" w:rsidP="00E366EE">
      <w:pPr>
        <w:numPr>
          <w:ilvl w:val="0"/>
          <w:numId w:val="2"/>
        </w:numPr>
        <w:spacing w:line="225" w:lineRule="atLeast"/>
        <w:jc w:val="both"/>
        <w:rPr>
          <w:rFonts w:asciiTheme="minorHAnsi" w:eastAsiaTheme="minorHAnsi" w:hAnsiTheme="minorHAnsi" w:cstheme="minorHAnsi"/>
          <w:color w:val="353535"/>
        </w:rPr>
      </w:pPr>
      <w:r w:rsidRPr="00A156F6">
        <w:rPr>
          <w:rFonts w:asciiTheme="minorHAnsi" w:eastAsiaTheme="minorHAnsi" w:hAnsiTheme="minorHAnsi" w:cstheme="minorHAnsi"/>
          <w:color w:val="353535"/>
        </w:rPr>
        <w:t xml:space="preserve">Optimized Database and system performance by tuning SQL queries, environment, memory, </w:t>
      </w:r>
      <w:proofErr w:type="gramStart"/>
      <w:r w:rsidRPr="00A156F6">
        <w:rPr>
          <w:rFonts w:asciiTheme="minorHAnsi" w:eastAsiaTheme="minorHAnsi" w:hAnsiTheme="minorHAnsi" w:cstheme="minorHAnsi"/>
          <w:color w:val="353535"/>
        </w:rPr>
        <w:t>network</w:t>
      </w:r>
      <w:proofErr w:type="gramEnd"/>
      <w:r w:rsidRPr="00A156F6">
        <w:rPr>
          <w:rFonts w:asciiTheme="minorHAnsi" w:eastAsiaTheme="minorHAnsi" w:hAnsiTheme="minorHAnsi" w:cstheme="minorHAnsi"/>
          <w:color w:val="353535"/>
        </w:rPr>
        <w:t xml:space="preserve"> and OS configurations.</w:t>
      </w:r>
    </w:p>
    <w:p w14:paraId="38272572" w14:textId="77777777" w:rsidR="00FE6324" w:rsidRPr="00A156F6" w:rsidRDefault="00FE6324" w:rsidP="00CB221C">
      <w:pPr>
        <w:spacing w:line="225" w:lineRule="atLeast"/>
        <w:jc w:val="both"/>
        <w:rPr>
          <w:rFonts w:asciiTheme="minorHAnsi" w:eastAsiaTheme="minorHAnsi" w:hAnsiTheme="minorHAnsi" w:cstheme="minorHAnsi"/>
          <w:color w:val="353535"/>
        </w:rPr>
      </w:pPr>
    </w:p>
    <w:p w14:paraId="50D46460" w14:textId="45224F46" w:rsidR="008E3A69" w:rsidRPr="003021FD" w:rsidRDefault="0029101E" w:rsidP="008E3A69">
      <w:pPr>
        <w:rPr>
          <w:rFonts w:asciiTheme="minorHAnsi" w:eastAsiaTheme="minorHAnsi" w:hAnsiTheme="minorHAnsi" w:cstheme="minorHAnsi"/>
          <w:b/>
          <w:color w:val="4472C4" w:themeColor="accent1"/>
        </w:rPr>
      </w:pPr>
      <w:r w:rsidRPr="003021FD">
        <w:rPr>
          <w:rFonts w:asciiTheme="minorHAnsi" w:eastAsiaTheme="minorHAnsi" w:hAnsiTheme="minorHAnsi" w:cstheme="minorHAnsi"/>
          <w:b/>
          <w:color w:val="4472C4" w:themeColor="accent1"/>
        </w:rPr>
        <w:t>IBM India Pvt Ltd, India</w:t>
      </w:r>
      <w:r w:rsidR="00580A36" w:rsidRPr="003021FD">
        <w:rPr>
          <w:rFonts w:asciiTheme="minorHAnsi" w:eastAsiaTheme="minorHAnsi" w:hAnsiTheme="minorHAnsi" w:cstheme="minorHAnsi"/>
          <w:b/>
          <w:color w:val="4472C4" w:themeColor="accent1"/>
        </w:rPr>
        <w:t xml:space="preserve">. (5 </w:t>
      </w:r>
      <w:proofErr w:type="gramStart"/>
      <w:r w:rsidR="00580A36" w:rsidRPr="003021FD">
        <w:rPr>
          <w:rFonts w:asciiTheme="minorHAnsi" w:eastAsiaTheme="minorHAnsi" w:hAnsiTheme="minorHAnsi" w:cstheme="minorHAnsi"/>
          <w:b/>
          <w:color w:val="4472C4" w:themeColor="accent1"/>
        </w:rPr>
        <w:t>yrs)</w:t>
      </w:r>
      <w:r w:rsidR="008E3A69" w:rsidRPr="003021FD">
        <w:rPr>
          <w:rFonts w:asciiTheme="minorHAnsi" w:eastAsiaTheme="minorHAnsi" w:hAnsiTheme="minorHAnsi" w:cstheme="minorHAnsi"/>
          <w:b/>
          <w:color w:val="4472C4" w:themeColor="accent1"/>
        </w:rPr>
        <w:t xml:space="preserve">   </w:t>
      </w:r>
      <w:proofErr w:type="gramEnd"/>
      <w:r w:rsidR="008E3A69" w:rsidRPr="003021FD">
        <w:rPr>
          <w:rFonts w:asciiTheme="minorHAnsi" w:eastAsiaTheme="minorHAnsi" w:hAnsiTheme="minorHAnsi" w:cstheme="minorHAnsi"/>
          <w:b/>
          <w:color w:val="4472C4" w:themeColor="accent1"/>
        </w:rPr>
        <w:t xml:space="preserve">                          </w:t>
      </w:r>
      <w:r w:rsidR="00BA0F61" w:rsidRPr="003021FD">
        <w:rPr>
          <w:rFonts w:asciiTheme="minorHAnsi" w:eastAsiaTheme="minorHAnsi" w:hAnsiTheme="minorHAnsi" w:cstheme="minorHAnsi"/>
          <w:b/>
          <w:color w:val="4472C4" w:themeColor="accent1"/>
        </w:rPr>
        <w:t xml:space="preserve">              </w:t>
      </w:r>
      <w:r w:rsidR="00D76323" w:rsidRPr="003021FD">
        <w:rPr>
          <w:rFonts w:asciiTheme="minorHAnsi" w:eastAsiaTheme="minorHAnsi" w:hAnsiTheme="minorHAnsi" w:cstheme="minorHAnsi"/>
          <w:b/>
          <w:color w:val="4472C4" w:themeColor="accent1"/>
        </w:rPr>
        <w:t xml:space="preserve">      </w:t>
      </w:r>
      <w:r w:rsidR="007B2E47" w:rsidRPr="003021FD">
        <w:rPr>
          <w:rFonts w:asciiTheme="minorHAnsi" w:eastAsiaTheme="minorHAnsi" w:hAnsiTheme="minorHAnsi" w:cstheme="minorHAnsi"/>
          <w:b/>
          <w:color w:val="4472C4" w:themeColor="accent1"/>
        </w:rPr>
        <w:t xml:space="preserve">                           </w:t>
      </w:r>
      <w:r w:rsidR="006C45FF" w:rsidRPr="003021FD">
        <w:rPr>
          <w:rFonts w:asciiTheme="minorHAnsi" w:eastAsiaTheme="minorHAnsi" w:hAnsiTheme="minorHAnsi" w:cstheme="minorHAnsi"/>
          <w:b/>
          <w:color w:val="4472C4" w:themeColor="accent1"/>
        </w:rPr>
        <w:tab/>
      </w:r>
      <w:r w:rsidR="006C45FF" w:rsidRPr="003021FD">
        <w:rPr>
          <w:rFonts w:asciiTheme="minorHAnsi" w:eastAsiaTheme="minorHAnsi" w:hAnsiTheme="minorHAnsi" w:cstheme="minorHAnsi"/>
          <w:b/>
          <w:color w:val="4472C4" w:themeColor="accent1"/>
        </w:rPr>
        <w:tab/>
      </w:r>
      <w:r w:rsidR="006C45FF" w:rsidRPr="003021FD">
        <w:rPr>
          <w:rFonts w:asciiTheme="minorHAnsi" w:eastAsiaTheme="minorHAnsi" w:hAnsiTheme="minorHAnsi" w:cstheme="minorHAnsi"/>
          <w:b/>
          <w:color w:val="4472C4" w:themeColor="accent1"/>
        </w:rPr>
        <w:tab/>
      </w:r>
      <w:r w:rsidR="007B2E47" w:rsidRPr="003021FD">
        <w:rPr>
          <w:rFonts w:asciiTheme="minorHAnsi" w:eastAsiaTheme="minorHAnsi" w:hAnsiTheme="minorHAnsi" w:cstheme="minorHAnsi"/>
          <w:b/>
          <w:color w:val="4472C4" w:themeColor="accent1"/>
        </w:rPr>
        <w:t xml:space="preserve"> </w:t>
      </w:r>
      <w:r w:rsidR="00CF79AB" w:rsidRPr="003021FD">
        <w:rPr>
          <w:rFonts w:asciiTheme="minorHAnsi" w:eastAsiaTheme="minorHAnsi" w:hAnsiTheme="minorHAnsi" w:cstheme="minorHAnsi"/>
          <w:b/>
          <w:color w:val="4472C4" w:themeColor="accent1"/>
        </w:rPr>
        <w:t>Oct 20</w:t>
      </w:r>
      <w:r w:rsidR="006C45FF" w:rsidRPr="003021FD">
        <w:rPr>
          <w:rFonts w:asciiTheme="minorHAnsi" w:eastAsiaTheme="minorHAnsi" w:hAnsiTheme="minorHAnsi" w:cstheme="minorHAnsi"/>
          <w:b/>
          <w:color w:val="4472C4" w:themeColor="accent1"/>
        </w:rPr>
        <w:t xml:space="preserve">06  - </w:t>
      </w:r>
      <w:r w:rsidR="0082280B" w:rsidRPr="003021FD">
        <w:rPr>
          <w:rFonts w:asciiTheme="minorHAnsi" w:eastAsiaTheme="minorHAnsi" w:hAnsiTheme="minorHAnsi" w:cstheme="minorHAnsi"/>
          <w:b/>
          <w:color w:val="4472C4" w:themeColor="accent1"/>
        </w:rPr>
        <w:t>Oct</w:t>
      </w:r>
      <w:r w:rsidR="006C45FF" w:rsidRPr="003021FD">
        <w:rPr>
          <w:rFonts w:asciiTheme="minorHAnsi" w:eastAsiaTheme="minorHAnsi" w:hAnsiTheme="minorHAnsi" w:cstheme="minorHAnsi"/>
          <w:b/>
          <w:color w:val="4472C4" w:themeColor="accent1"/>
        </w:rPr>
        <w:t xml:space="preserve"> 2011</w:t>
      </w:r>
    </w:p>
    <w:p w14:paraId="6C7E2005" w14:textId="45CDD67C" w:rsidR="00D70B97" w:rsidRDefault="00AA2A2A" w:rsidP="002C3A40">
      <w:pPr>
        <w:jc w:val="both"/>
        <w:rPr>
          <w:rFonts w:asciiTheme="minorHAnsi" w:eastAsiaTheme="minorHAnsi" w:hAnsiTheme="minorHAnsi" w:cstheme="minorHAnsi"/>
          <w:b/>
          <w:color w:val="353535"/>
        </w:rPr>
      </w:pPr>
      <w:r w:rsidRPr="00A156F6">
        <w:rPr>
          <w:rFonts w:asciiTheme="minorHAnsi" w:eastAsiaTheme="minorHAnsi" w:hAnsiTheme="minorHAnsi" w:cstheme="minorHAnsi"/>
          <w:b/>
          <w:color w:val="353535"/>
        </w:rPr>
        <w:t>Business Analyst</w:t>
      </w:r>
    </w:p>
    <w:p w14:paraId="0DD105ED" w14:textId="77777777" w:rsidR="002C3A40" w:rsidRPr="00A156F6" w:rsidRDefault="002C3A40" w:rsidP="002C3A40">
      <w:pPr>
        <w:jc w:val="both"/>
        <w:rPr>
          <w:rFonts w:asciiTheme="minorHAnsi" w:eastAsiaTheme="minorHAnsi" w:hAnsiTheme="minorHAnsi" w:cstheme="minorHAnsi"/>
          <w:b/>
          <w:color w:val="353535"/>
        </w:rPr>
      </w:pPr>
    </w:p>
    <w:p w14:paraId="3D9F500F" w14:textId="77777777" w:rsidR="009A790F" w:rsidRPr="00A156F6" w:rsidRDefault="009A790F" w:rsidP="002E574A">
      <w:pPr>
        <w:pStyle w:val="ListParagraph"/>
        <w:numPr>
          <w:ilvl w:val="0"/>
          <w:numId w:val="3"/>
        </w:numPr>
        <w:jc w:val="both"/>
        <w:rPr>
          <w:rFonts w:asciiTheme="minorHAnsi" w:eastAsiaTheme="minorHAnsi" w:hAnsiTheme="minorHAnsi" w:cstheme="minorHAnsi"/>
          <w:color w:val="353535"/>
        </w:rPr>
      </w:pPr>
      <w:proofErr w:type="spellStart"/>
      <w:r w:rsidRPr="00A156F6">
        <w:rPr>
          <w:rFonts w:asciiTheme="minorHAnsi" w:eastAsiaTheme="minorHAnsi" w:hAnsiTheme="minorHAnsi" w:cstheme="minorHAnsi"/>
          <w:color w:val="353535"/>
        </w:rPr>
        <w:t>eHR</w:t>
      </w:r>
      <w:proofErr w:type="spellEnd"/>
      <w:r w:rsidRPr="00A156F6">
        <w:rPr>
          <w:rFonts w:asciiTheme="minorHAnsi" w:eastAsiaTheme="minorHAnsi" w:hAnsiTheme="minorHAnsi" w:cstheme="minorHAnsi"/>
          <w:color w:val="353535"/>
        </w:rPr>
        <w:t xml:space="preserve">-NADM is a Maintenance &amp; Enhancement project that serves various EMEA IBM HR clients like Austria, CEMA, Greece, Spain, Nordics, Netherlands, </w:t>
      </w:r>
      <w:proofErr w:type="gramStart"/>
      <w:r w:rsidRPr="00A156F6">
        <w:rPr>
          <w:rFonts w:asciiTheme="minorHAnsi" w:eastAsiaTheme="minorHAnsi" w:hAnsiTheme="minorHAnsi" w:cstheme="minorHAnsi"/>
          <w:color w:val="353535"/>
        </w:rPr>
        <w:t>Belgium</w:t>
      </w:r>
      <w:proofErr w:type="gramEnd"/>
      <w:r w:rsidRPr="00A156F6">
        <w:rPr>
          <w:rFonts w:asciiTheme="minorHAnsi" w:eastAsiaTheme="minorHAnsi" w:hAnsiTheme="minorHAnsi" w:cstheme="minorHAnsi"/>
          <w:color w:val="353535"/>
        </w:rPr>
        <w:t xml:space="preserve"> and South Africa. </w:t>
      </w:r>
    </w:p>
    <w:p w14:paraId="23CF2D30" w14:textId="77777777" w:rsidR="009A790F" w:rsidRPr="00A156F6" w:rsidRDefault="009A790F" w:rsidP="002E574A">
      <w:pPr>
        <w:numPr>
          <w:ilvl w:val="0"/>
          <w:numId w:val="3"/>
        </w:numPr>
        <w:rPr>
          <w:rFonts w:asciiTheme="minorHAnsi" w:eastAsiaTheme="minorHAnsi" w:hAnsiTheme="minorHAnsi" w:cstheme="minorHAnsi"/>
          <w:color w:val="353535"/>
        </w:rPr>
      </w:pPr>
      <w:r w:rsidRPr="00A156F6">
        <w:rPr>
          <w:rFonts w:asciiTheme="minorHAnsi" w:eastAsiaTheme="minorHAnsi" w:hAnsiTheme="minorHAnsi" w:cstheme="minorHAnsi"/>
          <w:color w:val="353535"/>
        </w:rPr>
        <w:t>Analyzed the requirements and developed Mainframe batch programs using PL/1, JCL with IMS and DB2 data source as backend in Agile methodology.</w:t>
      </w:r>
    </w:p>
    <w:p w14:paraId="5E0546D4" w14:textId="77777777" w:rsidR="009A790F" w:rsidRPr="00A156F6" w:rsidRDefault="009A790F" w:rsidP="002E574A">
      <w:pPr>
        <w:numPr>
          <w:ilvl w:val="0"/>
          <w:numId w:val="3"/>
        </w:numPr>
        <w:rPr>
          <w:rFonts w:asciiTheme="minorHAnsi" w:eastAsiaTheme="minorHAnsi" w:hAnsiTheme="minorHAnsi" w:cstheme="minorHAnsi"/>
          <w:color w:val="353535"/>
        </w:rPr>
      </w:pPr>
      <w:r w:rsidRPr="00A156F6">
        <w:rPr>
          <w:rFonts w:asciiTheme="minorHAnsi" w:eastAsiaTheme="minorHAnsi" w:hAnsiTheme="minorHAnsi" w:cstheme="minorHAnsi"/>
          <w:color w:val="353535"/>
        </w:rPr>
        <w:t>Performed the role of Scrum Master and led JAD sessions for gathering Requirements.</w:t>
      </w:r>
    </w:p>
    <w:p w14:paraId="0B7B1C4B" w14:textId="77777777" w:rsidR="009A790F" w:rsidRPr="00A156F6" w:rsidRDefault="009A790F" w:rsidP="002E574A">
      <w:pPr>
        <w:numPr>
          <w:ilvl w:val="0"/>
          <w:numId w:val="3"/>
        </w:numPr>
        <w:rPr>
          <w:rFonts w:asciiTheme="minorHAnsi" w:eastAsiaTheme="minorHAnsi" w:hAnsiTheme="minorHAnsi" w:cstheme="minorHAnsi"/>
          <w:color w:val="353535"/>
        </w:rPr>
      </w:pPr>
      <w:r w:rsidRPr="00A156F6">
        <w:rPr>
          <w:rFonts w:asciiTheme="minorHAnsi" w:eastAsiaTheme="minorHAnsi" w:hAnsiTheme="minorHAnsi" w:cstheme="minorHAnsi"/>
          <w:color w:val="353535"/>
        </w:rPr>
        <w:t>Mastered all IBM Mainframe tools such as SPUFI, QMF, File Manager for DB2, SCLM and OPC.</w:t>
      </w:r>
    </w:p>
    <w:p w14:paraId="0CF92498" w14:textId="77777777" w:rsidR="009A790F" w:rsidRPr="00A156F6" w:rsidRDefault="009A790F" w:rsidP="002E574A">
      <w:pPr>
        <w:numPr>
          <w:ilvl w:val="0"/>
          <w:numId w:val="3"/>
        </w:numPr>
        <w:rPr>
          <w:rFonts w:asciiTheme="minorHAnsi" w:eastAsiaTheme="minorHAnsi" w:hAnsiTheme="minorHAnsi" w:cstheme="minorHAnsi"/>
          <w:color w:val="353535"/>
        </w:rPr>
      </w:pPr>
      <w:r w:rsidRPr="00A156F6">
        <w:rPr>
          <w:rFonts w:asciiTheme="minorHAnsi" w:eastAsiaTheme="minorHAnsi" w:hAnsiTheme="minorHAnsi" w:cstheme="minorHAnsi"/>
          <w:color w:val="353535"/>
        </w:rPr>
        <w:t>Created, modified DBD’s, ACB’s, inserted new segment for implementing business and maintaining data in IMS database.</w:t>
      </w:r>
    </w:p>
    <w:p w14:paraId="4CFD894D" w14:textId="77777777" w:rsidR="008E3A69" w:rsidRPr="00A156F6" w:rsidRDefault="008E3A69" w:rsidP="008E3A69">
      <w:pPr>
        <w:tabs>
          <w:tab w:val="left" w:pos="1875"/>
        </w:tabs>
        <w:jc w:val="both"/>
        <w:rPr>
          <w:rFonts w:asciiTheme="minorHAnsi" w:eastAsiaTheme="minorHAnsi" w:hAnsiTheme="minorHAnsi" w:cstheme="minorHAnsi"/>
          <w:color w:val="353535"/>
        </w:rPr>
      </w:pPr>
    </w:p>
    <w:p w14:paraId="35891DA6" w14:textId="398B94DA" w:rsidR="009A790F" w:rsidRPr="00A156F6" w:rsidRDefault="009A790F" w:rsidP="009A790F">
      <w:pPr>
        <w:jc w:val="both"/>
        <w:rPr>
          <w:rFonts w:asciiTheme="minorHAnsi" w:eastAsiaTheme="minorHAnsi" w:hAnsiTheme="minorHAnsi" w:cstheme="minorHAnsi"/>
          <w:b/>
          <w:color w:val="353535"/>
        </w:rPr>
      </w:pPr>
      <w:r w:rsidRPr="003021FD">
        <w:rPr>
          <w:rFonts w:asciiTheme="minorHAnsi" w:eastAsiaTheme="minorHAnsi" w:hAnsiTheme="minorHAnsi" w:cstheme="minorHAnsi"/>
          <w:b/>
          <w:color w:val="4472C4" w:themeColor="accent1"/>
        </w:rPr>
        <w:t>Infosys Technologies Ltd, India (</w:t>
      </w:r>
      <w:r w:rsidR="00580A36" w:rsidRPr="003021FD">
        <w:rPr>
          <w:rFonts w:asciiTheme="minorHAnsi" w:eastAsiaTheme="minorHAnsi" w:hAnsiTheme="minorHAnsi" w:cstheme="minorHAnsi"/>
          <w:b/>
          <w:color w:val="4472C4" w:themeColor="accent1"/>
        </w:rPr>
        <w:t>1 yr</w:t>
      </w:r>
      <w:r w:rsidRPr="003021FD">
        <w:rPr>
          <w:rFonts w:asciiTheme="minorHAnsi" w:eastAsiaTheme="minorHAnsi" w:hAnsiTheme="minorHAnsi" w:cstheme="minorHAnsi"/>
          <w:b/>
          <w:color w:val="4472C4" w:themeColor="accent1"/>
        </w:rPr>
        <w:t xml:space="preserve">) </w:t>
      </w:r>
      <w:r w:rsidRPr="003021FD">
        <w:rPr>
          <w:rFonts w:asciiTheme="minorHAnsi" w:eastAsiaTheme="minorHAnsi" w:hAnsiTheme="minorHAnsi" w:cstheme="minorHAnsi"/>
          <w:b/>
          <w:color w:val="4472C4" w:themeColor="accent1"/>
        </w:rPr>
        <w:tab/>
      </w:r>
      <w:r w:rsidRPr="003021FD">
        <w:rPr>
          <w:rFonts w:asciiTheme="minorHAnsi" w:eastAsiaTheme="minorHAnsi" w:hAnsiTheme="minorHAnsi" w:cstheme="minorHAnsi"/>
          <w:b/>
          <w:color w:val="4472C4" w:themeColor="accent1"/>
        </w:rPr>
        <w:tab/>
      </w:r>
      <w:r w:rsidR="00075AF0" w:rsidRPr="003021FD">
        <w:rPr>
          <w:rFonts w:asciiTheme="minorHAnsi" w:eastAsiaTheme="minorHAnsi" w:hAnsiTheme="minorHAnsi" w:cstheme="minorHAnsi"/>
          <w:b/>
          <w:color w:val="4472C4" w:themeColor="accent1"/>
        </w:rPr>
        <w:tab/>
      </w:r>
      <w:r w:rsidR="00075AF0" w:rsidRPr="003021FD">
        <w:rPr>
          <w:rFonts w:asciiTheme="minorHAnsi" w:eastAsiaTheme="minorHAnsi" w:hAnsiTheme="minorHAnsi" w:cstheme="minorHAnsi"/>
          <w:b/>
          <w:color w:val="4472C4" w:themeColor="accent1"/>
        </w:rPr>
        <w:tab/>
      </w:r>
      <w:r w:rsidR="0082280B" w:rsidRPr="003021FD">
        <w:rPr>
          <w:rFonts w:asciiTheme="minorHAnsi" w:eastAsiaTheme="minorHAnsi" w:hAnsiTheme="minorHAnsi" w:cstheme="minorHAnsi"/>
          <w:b/>
          <w:color w:val="4472C4" w:themeColor="accent1"/>
        </w:rPr>
        <w:tab/>
      </w:r>
      <w:r w:rsidR="0082280B" w:rsidRPr="003021FD">
        <w:rPr>
          <w:rFonts w:asciiTheme="minorHAnsi" w:eastAsiaTheme="minorHAnsi" w:hAnsiTheme="minorHAnsi" w:cstheme="minorHAnsi"/>
          <w:b/>
          <w:color w:val="4472C4" w:themeColor="accent1"/>
        </w:rPr>
        <w:tab/>
      </w:r>
      <w:r w:rsidR="0082280B" w:rsidRPr="003021FD">
        <w:rPr>
          <w:rFonts w:asciiTheme="minorHAnsi" w:eastAsiaTheme="minorHAnsi" w:hAnsiTheme="minorHAnsi" w:cstheme="minorHAnsi"/>
          <w:b/>
          <w:color w:val="4472C4" w:themeColor="accent1"/>
        </w:rPr>
        <w:tab/>
        <w:t>Oct 2004 – Nov 2005</w:t>
      </w:r>
    </w:p>
    <w:p w14:paraId="0CD82B35" w14:textId="765F610D" w:rsidR="00901B38" w:rsidRDefault="00580A36" w:rsidP="00CB221C">
      <w:pPr>
        <w:jc w:val="both"/>
        <w:rPr>
          <w:rFonts w:asciiTheme="minorHAnsi" w:eastAsiaTheme="minorHAnsi" w:hAnsiTheme="minorHAnsi" w:cstheme="minorHAnsi"/>
          <w:b/>
          <w:color w:val="353535"/>
        </w:rPr>
      </w:pPr>
      <w:r w:rsidRPr="00A156F6">
        <w:rPr>
          <w:rFonts w:asciiTheme="minorHAnsi" w:eastAsiaTheme="minorHAnsi" w:hAnsiTheme="minorHAnsi" w:cstheme="minorHAnsi"/>
          <w:b/>
          <w:color w:val="353535"/>
        </w:rPr>
        <w:t>Software Engineer</w:t>
      </w:r>
      <w:r w:rsidR="0082280B" w:rsidRPr="00A156F6">
        <w:rPr>
          <w:rFonts w:asciiTheme="minorHAnsi" w:eastAsiaTheme="minorHAnsi" w:hAnsiTheme="minorHAnsi" w:cstheme="minorHAnsi"/>
          <w:b/>
          <w:color w:val="353535"/>
        </w:rPr>
        <w:t xml:space="preserve">  </w:t>
      </w:r>
    </w:p>
    <w:p w14:paraId="5B67154D" w14:textId="77777777" w:rsidR="00E24F42" w:rsidRDefault="00E24F42" w:rsidP="00CB221C">
      <w:pPr>
        <w:jc w:val="both"/>
        <w:rPr>
          <w:rFonts w:asciiTheme="minorHAnsi" w:eastAsiaTheme="minorHAnsi" w:hAnsiTheme="minorHAnsi" w:cstheme="minorHAnsi"/>
          <w:b/>
          <w:color w:val="353535"/>
        </w:rPr>
      </w:pPr>
    </w:p>
    <w:p w14:paraId="7A57E816" w14:textId="75554E1F" w:rsidR="00075AF0" w:rsidRPr="00A156F6" w:rsidRDefault="00075AF0" w:rsidP="00075AF0">
      <w:pPr>
        <w:numPr>
          <w:ilvl w:val="0"/>
          <w:numId w:val="3"/>
        </w:numPr>
        <w:rPr>
          <w:rFonts w:asciiTheme="minorHAnsi" w:eastAsiaTheme="minorHAnsi" w:hAnsiTheme="minorHAnsi" w:cstheme="minorHAnsi"/>
          <w:color w:val="353535"/>
        </w:rPr>
      </w:pPr>
      <w:r w:rsidRPr="00A156F6">
        <w:rPr>
          <w:rFonts w:asciiTheme="minorHAnsi" w:eastAsiaTheme="minorHAnsi" w:hAnsiTheme="minorHAnsi" w:cstheme="minorHAnsi"/>
          <w:color w:val="353535"/>
        </w:rPr>
        <w:t xml:space="preserve">Aetna US Healthcare Inc. is a health insurance major in </w:t>
      </w:r>
      <w:proofErr w:type="gramStart"/>
      <w:r w:rsidRPr="00A156F6">
        <w:rPr>
          <w:rFonts w:asciiTheme="minorHAnsi" w:eastAsiaTheme="minorHAnsi" w:hAnsiTheme="minorHAnsi" w:cstheme="minorHAnsi"/>
          <w:color w:val="353535"/>
        </w:rPr>
        <w:t>USA</w:t>
      </w:r>
      <w:proofErr w:type="gramEnd"/>
      <w:r w:rsidRPr="00A156F6">
        <w:rPr>
          <w:rFonts w:asciiTheme="minorHAnsi" w:eastAsiaTheme="minorHAnsi" w:hAnsiTheme="minorHAnsi" w:cstheme="minorHAnsi"/>
          <w:color w:val="353535"/>
        </w:rPr>
        <w:t xml:space="preserve"> providing medical insurance to </w:t>
      </w:r>
      <w:proofErr w:type="gramStart"/>
      <w:r w:rsidRPr="00A156F6">
        <w:rPr>
          <w:rFonts w:asciiTheme="minorHAnsi" w:eastAsiaTheme="minorHAnsi" w:hAnsiTheme="minorHAnsi" w:cstheme="minorHAnsi"/>
          <w:color w:val="353535"/>
        </w:rPr>
        <w:t>numerous</w:t>
      </w:r>
      <w:proofErr w:type="gramEnd"/>
      <w:r w:rsidRPr="00A156F6">
        <w:rPr>
          <w:rFonts w:asciiTheme="minorHAnsi" w:eastAsiaTheme="minorHAnsi" w:hAnsiTheme="minorHAnsi" w:cstheme="minorHAnsi"/>
          <w:color w:val="353535"/>
        </w:rPr>
        <w:t xml:space="preserve"> corporate giants and individuals. AETASFG5 project is a fixed price maintenance and Enhancement project for AES/HMO Billing suite of application.</w:t>
      </w:r>
    </w:p>
    <w:p w14:paraId="5A9AA724" w14:textId="7A0B0590" w:rsidR="00075AF0" w:rsidRPr="00A156F6" w:rsidRDefault="00075AF0" w:rsidP="00075AF0">
      <w:pPr>
        <w:numPr>
          <w:ilvl w:val="0"/>
          <w:numId w:val="3"/>
        </w:numPr>
        <w:rPr>
          <w:rFonts w:asciiTheme="minorHAnsi" w:eastAsiaTheme="minorHAnsi" w:hAnsiTheme="minorHAnsi" w:cstheme="minorHAnsi"/>
          <w:color w:val="353535"/>
        </w:rPr>
      </w:pPr>
      <w:r w:rsidRPr="00A156F6">
        <w:rPr>
          <w:rFonts w:asciiTheme="minorHAnsi" w:eastAsiaTheme="minorHAnsi" w:hAnsiTheme="minorHAnsi" w:cstheme="minorHAnsi"/>
          <w:color w:val="353535"/>
        </w:rPr>
        <w:t>Analyzed the complete HMO Billing suite and the impact on it.</w:t>
      </w:r>
    </w:p>
    <w:p w14:paraId="0A6CA5DE" w14:textId="77777777" w:rsidR="00075AF0" w:rsidRPr="00A156F6" w:rsidRDefault="00075AF0" w:rsidP="00075AF0">
      <w:pPr>
        <w:numPr>
          <w:ilvl w:val="0"/>
          <w:numId w:val="3"/>
        </w:numPr>
        <w:rPr>
          <w:rFonts w:asciiTheme="minorHAnsi" w:eastAsiaTheme="minorHAnsi" w:hAnsiTheme="minorHAnsi" w:cstheme="minorHAnsi"/>
          <w:color w:val="353535"/>
        </w:rPr>
      </w:pPr>
      <w:r w:rsidRPr="00A156F6">
        <w:rPr>
          <w:rFonts w:asciiTheme="minorHAnsi" w:eastAsiaTheme="minorHAnsi" w:hAnsiTheme="minorHAnsi" w:cstheme="minorHAnsi"/>
          <w:color w:val="353535"/>
        </w:rPr>
        <w:t xml:space="preserve">Created detailed design for the </w:t>
      </w:r>
      <w:proofErr w:type="gramStart"/>
      <w:r w:rsidRPr="00A156F6">
        <w:rPr>
          <w:rFonts w:asciiTheme="minorHAnsi" w:eastAsiaTheme="minorHAnsi" w:hAnsiTheme="minorHAnsi" w:cstheme="minorHAnsi"/>
          <w:color w:val="353535"/>
        </w:rPr>
        <w:t>end to end</w:t>
      </w:r>
      <w:proofErr w:type="gramEnd"/>
      <w:r w:rsidRPr="00A156F6">
        <w:rPr>
          <w:rFonts w:asciiTheme="minorHAnsi" w:eastAsiaTheme="minorHAnsi" w:hAnsiTheme="minorHAnsi" w:cstheme="minorHAnsi"/>
          <w:color w:val="353535"/>
        </w:rPr>
        <w:t xml:space="preserve"> application.</w:t>
      </w:r>
    </w:p>
    <w:p w14:paraId="1D629D56" w14:textId="77777777" w:rsidR="00075AF0" w:rsidRPr="00A156F6" w:rsidRDefault="00075AF0" w:rsidP="00075AF0">
      <w:pPr>
        <w:numPr>
          <w:ilvl w:val="0"/>
          <w:numId w:val="3"/>
        </w:numPr>
        <w:rPr>
          <w:rFonts w:asciiTheme="minorHAnsi" w:eastAsiaTheme="minorHAnsi" w:hAnsiTheme="minorHAnsi" w:cstheme="minorHAnsi"/>
          <w:color w:val="353535"/>
        </w:rPr>
      </w:pPr>
      <w:r w:rsidRPr="00A156F6">
        <w:rPr>
          <w:rFonts w:asciiTheme="minorHAnsi" w:eastAsiaTheme="minorHAnsi" w:hAnsiTheme="minorHAnsi" w:cstheme="minorHAnsi"/>
          <w:color w:val="353535"/>
        </w:rPr>
        <w:t>Estimated the implementation effort using Wide Band Delphi technique.</w:t>
      </w:r>
    </w:p>
    <w:p w14:paraId="1152AA73" w14:textId="77777777" w:rsidR="00075AF0" w:rsidRPr="00A156F6" w:rsidRDefault="00075AF0" w:rsidP="00075AF0">
      <w:pPr>
        <w:numPr>
          <w:ilvl w:val="0"/>
          <w:numId w:val="3"/>
        </w:numPr>
        <w:rPr>
          <w:rFonts w:asciiTheme="minorHAnsi" w:eastAsiaTheme="minorHAnsi" w:hAnsiTheme="minorHAnsi" w:cstheme="minorHAnsi"/>
          <w:color w:val="353535"/>
        </w:rPr>
      </w:pPr>
      <w:r w:rsidRPr="00A156F6">
        <w:rPr>
          <w:rFonts w:asciiTheme="minorHAnsi" w:eastAsiaTheme="minorHAnsi" w:hAnsiTheme="minorHAnsi" w:cstheme="minorHAnsi"/>
          <w:color w:val="353535"/>
        </w:rPr>
        <w:t xml:space="preserve">Implemented </w:t>
      </w:r>
      <w:proofErr w:type="gramStart"/>
      <w:r w:rsidRPr="00A156F6">
        <w:rPr>
          <w:rFonts w:asciiTheme="minorHAnsi" w:eastAsiaTheme="minorHAnsi" w:hAnsiTheme="minorHAnsi" w:cstheme="minorHAnsi"/>
          <w:color w:val="353535"/>
        </w:rPr>
        <w:t>several</w:t>
      </w:r>
      <w:proofErr w:type="gramEnd"/>
      <w:r w:rsidRPr="00A156F6">
        <w:rPr>
          <w:rFonts w:asciiTheme="minorHAnsi" w:eastAsiaTheme="minorHAnsi" w:hAnsiTheme="minorHAnsi" w:cstheme="minorHAnsi"/>
          <w:color w:val="353535"/>
        </w:rPr>
        <w:t xml:space="preserve"> batch programs using COBOL, JCL &amp; REXX., with DB2, IDMS &amp; VSAM files as data source. Also developed DB2 stored procedures, functions, and triggers.</w:t>
      </w:r>
    </w:p>
    <w:p w14:paraId="6D497E9E" w14:textId="77777777" w:rsidR="00075AF0" w:rsidRPr="00A156F6" w:rsidRDefault="00075AF0" w:rsidP="00075AF0">
      <w:pPr>
        <w:numPr>
          <w:ilvl w:val="0"/>
          <w:numId w:val="3"/>
        </w:numPr>
        <w:rPr>
          <w:rFonts w:asciiTheme="minorHAnsi" w:eastAsiaTheme="minorHAnsi" w:hAnsiTheme="minorHAnsi" w:cstheme="minorHAnsi"/>
          <w:color w:val="353535"/>
        </w:rPr>
      </w:pPr>
      <w:r w:rsidRPr="00A156F6">
        <w:rPr>
          <w:rFonts w:asciiTheme="minorHAnsi" w:eastAsiaTheme="minorHAnsi" w:hAnsiTheme="minorHAnsi" w:cstheme="minorHAnsi"/>
          <w:color w:val="353535"/>
        </w:rPr>
        <w:t>Executed Unit, Integration and Regression testing of the system.</w:t>
      </w:r>
    </w:p>
    <w:p w14:paraId="223C99E9" w14:textId="77777777" w:rsidR="00075AF0" w:rsidRPr="00A156F6" w:rsidRDefault="00075AF0" w:rsidP="00075AF0">
      <w:pPr>
        <w:numPr>
          <w:ilvl w:val="0"/>
          <w:numId w:val="3"/>
        </w:numPr>
        <w:rPr>
          <w:rFonts w:asciiTheme="minorHAnsi" w:eastAsiaTheme="minorHAnsi" w:hAnsiTheme="minorHAnsi" w:cstheme="minorHAnsi"/>
          <w:color w:val="353535"/>
        </w:rPr>
      </w:pPr>
      <w:r w:rsidRPr="00A156F6">
        <w:rPr>
          <w:rFonts w:asciiTheme="minorHAnsi" w:eastAsiaTheme="minorHAnsi" w:hAnsiTheme="minorHAnsi" w:cstheme="minorHAnsi"/>
          <w:color w:val="353535"/>
        </w:rPr>
        <w:t>Championed the role of Configuration Controller for this project using Endeavor and VSS.</w:t>
      </w:r>
    </w:p>
    <w:p w14:paraId="2C75D819" w14:textId="77777777" w:rsidR="00841B3B" w:rsidRPr="00A156F6" w:rsidRDefault="00075AF0" w:rsidP="00841B3B">
      <w:pPr>
        <w:numPr>
          <w:ilvl w:val="0"/>
          <w:numId w:val="3"/>
        </w:numPr>
        <w:rPr>
          <w:rFonts w:asciiTheme="minorHAnsi" w:eastAsiaTheme="minorHAnsi" w:hAnsiTheme="minorHAnsi" w:cstheme="minorHAnsi"/>
          <w:color w:val="353535"/>
        </w:rPr>
      </w:pPr>
      <w:r w:rsidRPr="00A156F6">
        <w:rPr>
          <w:rFonts w:asciiTheme="minorHAnsi" w:eastAsiaTheme="minorHAnsi" w:hAnsiTheme="minorHAnsi" w:cstheme="minorHAnsi"/>
          <w:color w:val="353535"/>
        </w:rPr>
        <w:t>Created Bind cards, Job cards for code deployment and execution.</w:t>
      </w:r>
    </w:p>
    <w:p w14:paraId="25B66440" w14:textId="3D6D7D89" w:rsidR="00075AF0" w:rsidRPr="00A156F6" w:rsidRDefault="00075AF0" w:rsidP="00841B3B">
      <w:pPr>
        <w:numPr>
          <w:ilvl w:val="0"/>
          <w:numId w:val="3"/>
        </w:numPr>
        <w:rPr>
          <w:rFonts w:asciiTheme="minorHAnsi" w:eastAsiaTheme="minorHAnsi" w:hAnsiTheme="minorHAnsi" w:cstheme="minorHAnsi"/>
          <w:color w:val="353535"/>
        </w:rPr>
      </w:pPr>
      <w:r w:rsidRPr="00A156F6">
        <w:rPr>
          <w:rFonts w:asciiTheme="minorHAnsi" w:eastAsiaTheme="minorHAnsi" w:hAnsiTheme="minorHAnsi" w:cstheme="minorHAnsi"/>
          <w:color w:val="353535"/>
        </w:rPr>
        <w:t>Exhaustive knowledge on IDMS database. Mastered IDD, ADSO and OLQ.</w:t>
      </w:r>
    </w:p>
    <w:p w14:paraId="717D98B2" w14:textId="77777777" w:rsidR="00075AF0" w:rsidRPr="004D277C" w:rsidRDefault="00075AF0" w:rsidP="00CB221C">
      <w:pPr>
        <w:jc w:val="both"/>
        <w:rPr>
          <w:rFonts w:asciiTheme="minorHAnsi" w:hAnsiTheme="minorHAnsi" w:cstheme="minorHAnsi"/>
        </w:rPr>
      </w:pPr>
    </w:p>
    <w:sectPr w:rsidR="00075AF0" w:rsidRPr="004D277C" w:rsidSect="001D1DBF">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AD8175" w14:textId="77777777" w:rsidR="00EC6ECA" w:rsidRDefault="00EC6ECA" w:rsidP="00BA3DE8">
      <w:r>
        <w:separator/>
      </w:r>
    </w:p>
  </w:endnote>
  <w:endnote w:type="continuationSeparator" w:id="0">
    <w:p w14:paraId="4B490C11" w14:textId="77777777" w:rsidR="00EC6ECA" w:rsidRDefault="00EC6ECA" w:rsidP="00BA3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1888B3" w14:textId="77777777" w:rsidR="00EC6ECA" w:rsidRDefault="00EC6ECA" w:rsidP="00BA3DE8">
      <w:r>
        <w:separator/>
      </w:r>
    </w:p>
  </w:footnote>
  <w:footnote w:type="continuationSeparator" w:id="0">
    <w:p w14:paraId="1C509AC5" w14:textId="77777777" w:rsidR="00EC6ECA" w:rsidRDefault="00EC6ECA" w:rsidP="00BA3D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3"/>
    <w:multiLevelType w:val="singleLevel"/>
    <w:tmpl w:val="00000003"/>
    <w:name w:val="WW8Num3"/>
    <w:lvl w:ilvl="0">
      <w:start w:val="1"/>
      <w:numFmt w:val="bullet"/>
      <w:lvlText w:val=""/>
      <w:lvlJc w:val="left"/>
      <w:pPr>
        <w:tabs>
          <w:tab w:val="num" w:pos="0"/>
        </w:tabs>
        <w:ind w:left="1080" w:hanging="360"/>
      </w:pPr>
      <w:rPr>
        <w:rFonts w:ascii="Symbol" w:hAnsi="Symbol" w:cs="Symbol" w:hint="default"/>
      </w:rPr>
    </w:lvl>
  </w:abstractNum>
  <w:abstractNum w:abstractNumId="2" w15:restartNumberingAfterBreak="0">
    <w:nsid w:val="00000009"/>
    <w:multiLevelType w:val="singleLevel"/>
    <w:tmpl w:val="00000009"/>
    <w:name w:val="WW8Num9"/>
    <w:lvl w:ilvl="0">
      <w:start w:val="1"/>
      <w:numFmt w:val="bullet"/>
      <w:lvlText w:val=""/>
      <w:lvlJc w:val="left"/>
      <w:pPr>
        <w:tabs>
          <w:tab w:val="num" w:pos="0"/>
        </w:tabs>
        <w:ind w:left="1080" w:hanging="360"/>
      </w:pPr>
      <w:rPr>
        <w:rFonts w:ascii="Symbol" w:hAnsi="Symbol" w:cs="Symbol" w:hint="default"/>
      </w:rPr>
    </w:lvl>
  </w:abstractNum>
  <w:abstractNum w:abstractNumId="3" w15:restartNumberingAfterBreak="0">
    <w:nsid w:val="0A823EC4"/>
    <w:multiLevelType w:val="hybridMultilevel"/>
    <w:tmpl w:val="3F6A3A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037038"/>
    <w:multiLevelType w:val="hybridMultilevel"/>
    <w:tmpl w:val="DCF41C4C"/>
    <w:lvl w:ilvl="0" w:tplc="8EEC69A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405A19"/>
    <w:multiLevelType w:val="hybridMultilevel"/>
    <w:tmpl w:val="6960E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C4D94"/>
    <w:multiLevelType w:val="hybridMultilevel"/>
    <w:tmpl w:val="DD468B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D57980"/>
    <w:multiLevelType w:val="hybridMultilevel"/>
    <w:tmpl w:val="ED768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DE205C"/>
    <w:multiLevelType w:val="hybridMultilevel"/>
    <w:tmpl w:val="3482CD8C"/>
    <w:lvl w:ilvl="0" w:tplc="7FAEB3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2D023DE"/>
    <w:multiLevelType w:val="hybridMultilevel"/>
    <w:tmpl w:val="4EA46A38"/>
    <w:lvl w:ilvl="0" w:tplc="504601E0">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3E76B6D"/>
    <w:multiLevelType w:val="hybridMultilevel"/>
    <w:tmpl w:val="E6EC7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AD676C7"/>
    <w:multiLevelType w:val="hybridMultilevel"/>
    <w:tmpl w:val="E32ED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DC0446"/>
    <w:multiLevelType w:val="hybridMultilevel"/>
    <w:tmpl w:val="556C7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4446C3"/>
    <w:multiLevelType w:val="hybridMultilevel"/>
    <w:tmpl w:val="F260F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495B77"/>
    <w:multiLevelType w:val="hybridMultilevel"/>
    <w:tmpl w:val="6AEE9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06725B"/>
    <w:multiLevelType w:val="hybridMultilevel"/>
    <w:tmpl w:val="FA46E4EC"/>
    <w:lvl w:ilvl="0" w:tplc="04090001">
      <w:start w:val="1"/>
      <w:numFmt w:val="bullet"/>
      <w:lvlText w:val=""/>
      <w:lvlJc w:val="left"/>
      <w:pPr>
        <w:ind w:left="720" w:hanging="360"/>
      </w:pPr>
      <w:rPr>
        <w:rFonts w:ascii="Symbol" w:hAnsi="Symbol" w:hint="default"/>
      </w:rPr>
    </w:lvl>
    <w:lvl w:ilvl="1" w:tplc="8EEC69A0">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090504"/>
    <w:multiLevelType w:val="hybridMultilevel"/>
    <w:tmpl w:val="18026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1545116">
    <w:abstractNumId w:val="16"/>
  </w:num>
  <w:num w:numId="2" w16cid:durableId="445778483">
    <w:abstractNumId w:val="12"/>
  </w:num>
  <w:num w:numId="3" w16cid:durableId="1331326333">
    <w:abstractNumId w:val="11"/>
  </w:num>
  <w:num w:numId="4" w16cid:durableId="1079060309">
    <w:abstractNumId w:val="0"/>
  </w:num>
  <w:num w:numId="5" w16cid:durableId="657075778">
    <w:abstractNumId w:val="1"/>
  </w:num>
  <w:num w:numId="6" w16cid:durableId="1001395885">
    <w:abstractNumId w:val="7"/>
  </w:num>
  <w:num w:numId="7" w16cid:durableId="66076894">
    <w:abstractNumId w:val="13"/>
  </w:num>
  <w:num w:numId="8" w16cid:durableId="626275105">
    <w:abstractNumId w:val="8"/>
  </w:num>
  <w:num w:numId="9" w16cid:durableId="1149055326">
    <w:abstractNumId w:val="9"/>
  </w:num>
  <w:num w:numId="10" w16cid:durableId="1235969612">
    <w:abstractNumId w:val="10"/>
  </w:num>
  <w:num w:numId="11" w16cid:durableId="839151359">
    <w:abstractNumId w:val="3"/>
  </w:num>
  <w:num w:numId="12" w16cid:durableId="537207448">
    <w:abstractNumId w:val="14"/>
  </w:num>
  <w:num w:numId="13" w16cid:durableId="2071422632">
    <w:abstractNumId w:val="5"/>
  </w:num>
  <w:num w:numId="14" w16cid:durableId="1578518885">
    <w:abstractNumId w:val="15"/>
  </w:num>
  <w:num w:numId="15" w16cid:durableId="1136603692">
    <w:abstractNumId w:val="4"/>
  </w:num>
  <w:num w:numId="16" w16cid:durableId="829563409">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DE8"/>
    <w:rsid w:val="00000C6E"/>
    <w:rsid w:val="00030310"/>
    <w:rsid w:val="00034787"/>
    <w:rsid w:val="00035A65"/>
    <w:rsid w:val="00043D2D"/>
    <w:rsid w:val="0005680E"/>
    <w:rsid w:val="00063CF8"/>
    <w:rsid w:val="00065BF1"/>
    <w:rsid w:val="00075AF0"/>
    <w:rsid w:val="0008783B"/>
    <w:rsid w:val="00091143"/>
    <w:rsid w:val="000A083D"/>
    <w:rsid w:val="000A5750"/>
    <w:rsid w:val="000B258F"/>
    <w:rsid w:val="000B347C"/>
    <w:rsid w:val="000C2313"/>
    <w:rsid w:val="000E4D07"/>
    <w:rsid w:val="000F5044"/>
    <w:rsid w:val="00112A23"/>
    <w:rsid w:val="0012404A"/>
    <w:rsid w:val="00130A54"/>
    <w:rsid w:val="00135FB5"/>
    <w:rsid w:val="0014232A"/>
    <w:rsid w:val="001572D0"/>
    <w:rsid w:val="0019317A"/>
    <w:rsid w:val="00197809"/>
    <w:rsid w:val="001A6F24"/>
    <w:rsid w:val="001B2394"/>
    <w:rsid w:val="001B5C51"/>
    <w:rsid w:val="001B7E01"/>
    <w:rsid w:val="001D1DBF"/>
    <w:rsid w:val="001D5C70"/>
    <w:rsid w:val="00225BDB"/>
    <w:rsid w:val="002264F6"/>
    <w:rsid w:val="00241EFE"/>
    <w:rsid w:val="00254678"/>
    <w:rsid w:val="002558F0"/>
    <w:rsid w:val="00265C39"/>
    <w:rsid w:val="00267C75"/>
    <w:rsid w:val="00290D0E"/>
    <w:rsid w:val="00290EBC"/>
    <w:rsid w:val="0029101E"/>
    <w:rsid w:val="00292349"/>
    <w:rsid w:val="00295DB6"/>
    <w:rsid w:val="002963D8"/>
    <w:rsid w:val="002A0E0E"/>
    <w:rsid w:val="002A553C"/>
    <w:rsid w:val="002A6F0A"/>
    <w:rsid w:val="002B3CDB"/>
    <w:rsid w:val="002B4838"/>
    <w:rsid w:val="002C3A40"/>
    <w:rsid w:val="002C64BC"/>
    <w:rsid w:val="002E167D"/>
    <w:rsid w:val="002E4C7D"/>
    <w:rsid w:val="002E574A"/>
    <w:rsid w:val="002E772D"/>
    <w:rsid w:val="002F177D"/>
    <w:rsid w:val="002F2905"/>
    <w:rsid w:val="002F4F18"/>
    <w:rsid w:val="003021FD"/>
    <w:rsid w:val="00305A86"/>
    <w:rsid w:val="00313153"/>
    <w:rsid w:val="0031581D"/>
    <w:rsid w:val="00325BA8"/>
    <w:rsid w:val="00326FA1"/>
    <w:rsid w:val="003272D9"/>
    <w:rsid w:val="003351B9"/>
    <w:rsid w:val="003374D8"/>
    <w:rsid w:val="00342175"/>
    <w:rsid w:val="00346688"/>
    <w:rsid w:val="00354ADE"/>
    <w:rsid w:val="00355F79"/>
    <w:rsid w:val="0036785C"/>
    <w:rsid w:val="003724E3"/>
    <w:rsid w:val="00375640"/>
    <w:rsid w:val="00380DF1"/>
    <w:rsid w:val="00394A24"/>
    <w:rsid w:val="0039668E"/>
    <w:rsid w:val="003C2694"/>
    <w:rsid w:val="003C43B4"/>
    <w:rsid w:val="003C7B61"/>
    <w:rsid w:val="003D511E"/>
    <w:rsid w:val="00401264"/>
    <w:rsid w:val="00410BF8"/>
    <w:rsid w:val="00436561"/>
    <w:rsid w:val="00436BB3"/>
    <w:rsid w:val="00441E4C"/>
    <w:rsid w:val="00442975"/>
    <w:rsid w:val="004430A6"/>
    <w:rsid w:val="004455CF"/>
    <w:rsid w:val="00446734"/>
    <w:rsid w:val="00475741"/>
    <w:rsid w:val="00476D6F"/>
    <w:rsid w:val="00480FF1"/>
    <w:rsid w:val="00482554"/>
    <w:rsid w:val="004A2FBA"/>
    <w:rsid w:val="004A49B4"/>
    <w:rsid w:val="004B3FEB"/>
    <w:rsid w:val="004B6601"/>
    <w:rsid w:val="004D205D"/>
    <w:rsid w:val="004D277C"/>
    <w:rsid w:val="004E0604"/>
    <w:rsid w:val="004E3441"/>
    <w:rsid w:val="004F4635"/>
    <w:rsid w:val="00507A7A"/>
    <w:rsid w:val="00511439"/>
    <w:rsid w:val="00520221"/>
    <w:rsid w:val="00522797"/>
    <w:rsid w:val="005266D1"/>
    <w:rsid w:val="005327D6"/>
    <w:rsid w:val="0053797C"/>
    <w:rsid w:val="005416F5"/>
    <w:rsid w:val="005470D9"/>
    <w:rsid w:val="00561B8E"/>
    <w:rsid w:val="00563DBD"/>
    <w:rsid w:val="005660DD"/>
    <w:rsid w:val="0057067D"/>
    <w:rsid w:val="00576CBC"/>
    <w:rsid w:val="00580A36"/>
    <w:rsid w:val="005918B7"/>
    <w:rsid w:val="005A3AC1"/>
    <w:rsid w:val="005A632B"/>
    <w:rsid w:val="005C7E26"/>
    <w:rsid w:val="005D7AAE"/>
    <w:rsid w:val="00616E8F"/>
    <w:rsid w:val="00622F41"/>
    <w:rsid w:val="00631172"/>
    <w:rsid w:val="00633A95"/>
    <w:rsid w:val="006354A2"/>
    <w:rsid w:val="00641066"/>
    <w:rsid w:val="00644B20"/>
    <w:rsid w:val="006558B5"/>
    <w:rsid w:val="0066414E"/>
    <w:rsid w:val="006658D1"/>
    <w:rsid w:val="0066799C"/>
    <w:rsid w:val="00682298"/>
    <w:rsid w:val="006853E3"/>
    <w:rsid w:val="00686797"/>
    <w:rsid w:val="006B1EEF"/>
    <w:rsid w:val="006B299C"/>
    <w:rsid w:val="006C2D51"/>
    <w:rsid w:val="006C45FF"/>
    <w:rsid w:val="006E2EB8"/>
    <w:rsid w:val="006F02BB"/>
    <w:rsid w:val="0072589C"/>
    <w:rsid w:val="00733E55"/>
    <w:rsid w:val="00734EAE"/>
    <w:rsid w:val="00745E91"/>
    <w:rsid w:val="007622F2"/>
    <w:rsid w:val="007627D1"/>
    <w:rsid w:val="00763019"/>
    <w:rsid w:val="00774B03"/>
    <w:rsid w:val="00774C62"/>
    <w:rsid w:val="00775A71"/>
    <w:rsid w:val="007809A0"/>
    <w:rsid w:val="007B2E47"/>
    <w:rsid w:val="007B5A3E"/>
    <w:rsid w:val="007B7228"/>
    <w:rsid w:val="007C248D"/>
    <w:rsid w:val="007D30FD"/>
    <w:rsid w:val="007E1104"/>
    <w:rsid w:val="007F17EB"/>
    <w:rsid w:val="007F66EB"/>
    <w:rsid w:val="00802A23"/>
    <w:rsid w:val="00803FD4"/>
    <w:rsid w:val="00804504"/>
    <w:rsid w:val="00811D90"/>
    <w:rsid w:val="008216EB"/>
    <w:rsid w:val="0082280B"/>
    <w:rsid w:val="00835A46"/>
    <w:rsid w:val="00840BFF"/>
    <w:rsid w:val="00841B3B"/>
    <w:rsid w:val="00842617"/>
    <w:rsid w:val="00843EF1"/>
    <w:rsid w:val="00846F8B"/>
    <w:rsid w:val="00847D0E"/>
    <w:rsid w:val="0085639F"/>
    <w:rsid w:val="00857633"/>
    <w:rsid w:val="00866F58"/>
    <w:rsid w:val="00876CD0"/>
    <w:rsid w:val="00881100"/>
    <w:rsid w:val="008A6922"/>
    <w:rsid w:val="008C31FD"/>
    <w:rsid w:val="008C6006"/>
    <w:rsid w:val="008C726D"/>
    <w:rsid w:val="008D35D4"/>
    <w:rsid w:val="008E113B"/>
    <w:rsid w:val="008E2370"/>
    <w:rsid w:val="008E3A69"/>
    <w:rsid w:val="008E5510"/>
    <w:rsid w:val="008F31F0"/>
    <w:rsid w:val="008F6FD4"/>
    <w:rsid w:val="009009A6"/>
    <w:rsid w:val="00900EC1"/>
    <w:rsid w:val="00901B38"/>
    <w:rsid w:val="0090384E"/>
    <w:rsid w:val="009055C5"/>
    <w:rsid w:val="009143A9"/>
    <w:rsid w:val="00921A96"/>
    <w:rsid w:val="00950492"/>
    <w:rsid w:val="00954706"/>
    <w:rsid w:val="0095652C"/>
    <w:rsid w:val="00980708"/>
    <w:rsid w:val="00982815"/>
    <w:rsid w:val="00986FB2"/>
    <w:rsid w:val="00996610"/>
    <w:rsid w:val="0099717B"/>
    <w:rsid w:val="009A790F"/>
    <w:rsid w:val="009B42C4"/>
    <w:rsid w:val="009B6279"/>
    <w:rsid w:val="009B6E9F"/>
    <w:rsid w:val="009B7D5A"/>
    <w:rsid w:val="009C2688"/>
    <w:rsid w:val="009C783F"/>
    <w:rsid w:val="009C7EEF"/>
    <w:rsid w:val="009D38A1"/>
    <w:rsid w:val="009D7B90"/>
    <w:rsid w:val="009E4881"/>
    <w:rsid w:val="009F0A84"/>
    <w:rsid w:val="00A02F13"/>
    <w:rsid w:val="00A03E37"/>
    <w:rsid w:val="00A04C19"/>
    <w:rsid w:val="00A052CF"/>
    <w:rsid w:val="00A156F6"/>
    <w:rsid w:val="00A202A7"/>
    <w:rsid w:val="00A26552"/>
    <w:rsid w:val="00A424E9"/>
    <w:rsid w:val="00A55CDA"/>
    <w:rsid w:val="00A61B42"/>
    <w:rsid w:val="00A651B0"/>
    <w:rsid w:val="00A70C4E"/>
    <w:rsid w:val="00A746D3"/>
    <w:rsid w:val="00A777B5"/>
    <w:rsid w:val="00A836DD"/>
    <w:rsid w:val="00A83836"/>
    <w:rsid w:val="00A94285"/>
    <w:rsid w:val="00AA2A2A"/>
    <w:rsid w:val="00AA6B85"/>
    <w:rsid w:val="00AD1CEC"/>
    <w:rsid w:val="00AD6719"/>
    <w:rsid w:val="00AE0EB0"/>
    <w:rsid w:val="00AE6518"/>
    <w:rsid w:val="00AE6BC7"/>
    <w:rsid w:val="00AF0A1B"/>
    <w:rsid w:val="00AF6A35"/>
    <w:rsid w:val="00B13253"/>
    <w:rsid w:val="00B2105D"/>
    <w:rsid w:val="00B213BE"/>
    <w:rsid w:val="00B410B9"/>
    <w:rsid w:val="00B43A62"/>
    <w:rsid w:val="00B51E7F"/>
    <w:rsid w:val="00B53DE5"/>
    <w:rsid w:val="00B65B4C"/>
    <w:rsid w:val="00B75767"/>
    <w:rsid w:val="00B77514"/>
    <w:rsid w:val="00B928C1"/>
    <w:rsid w:val="00BA0F61"/>
    <w:rsid w:val="00BA3DE8"/>
    <w:rsid w:val="00BC31F3"/>
    <w:rsid w:val="00BC383D"/>
    <w:rsid w:val="00BD7AF8"/>
    <w:rsid w:val="00BE0456"/>
    <w:rsid w:val="00BE714C"/>
    <w:rsid w:val="00BF0861"/>
    <w:rsid w:val="00BF7177"/>
    <w:rsid w:val="00C00791"/>
    <w:rsid w:val="00C01E8D"/>
    <w:rsid w:val="00C03453"/>
    <w:rsid w:val="00C03F04"/>
    <w:rsid w:val="00C171CE"/>
    <w:rsid w:val="00C23EC3"/>
    <w:rsid w:val="00C326A3"/>
    <w:rsid w:val="00C36B41"/>
    <w:rsid w:val="00C402A5"/>
    <w:rsid w:val="00C475E8"/>
    <w:rsid w:val="00C60686"/>
    <w:rsid w:val="00C65232"/>
    <w:rsid w:val="00C704A5"/>
    <w:rsid w:val="00C80951"/>
    <w:rsid w:val="00C82FF5"/>
    <w:rsid w:val="00C90E1F"/>
    <w:rsid w:val="00C9471B"/>
    <w:rsid w:val="00C97A7E"/>
    <w:rsid w:val="00CB221C"/>
    <w:rsid w:val="00CC059D"/>
    <w:rsid w:val="00CC3766"/>
    <w:rsid w:val="00CE5F39"/>
    <w:rsid w:val="00CF79AB"/>
    <w:rsid w:val="00D11C93"/>
    <w:rsid w:val="00D16FAF"/>
    <w:rsid w:val="00D24A8F"/>
    <w:rsid w:val="00D42F70"/>
    <w:rsid w:val="00D541A7"/>
    <w:rsid w:val="00D70792"/>
    <w:rsid w:val="00D70B97"/>
    <w:rsid w:val="00D71CD8"/>
    <w:rsid w:val="00D76323"/>
    <w:rsid w:val="00D80671"/>
    <w:rsid w:val="00D901FB"/>
    <w:rsid w:val="00DA7E56"/>
    <w:rsid w:val="00DB3825"/>
    <w:rsid w:val="00DD59F0"/>
    <w:rsid w:val="00DD6E6D"/>
    <w:rsid w:val="00DE2CC1"/>
    <w:rsid w:val="00DF3F57"/>
    <w:rsid w:val="00E04B5D"/>
    <w:rsid w:val="00E14CEF"/>
    <w:rsid w:val="00E24F42"/>
    <w:rsid w:val="00E33601"/>
    <w:rsid w:val="00E366EE"/>
    <w:rsid w:val="00E50BB2"/>
    <w:rsid w:val="00E61145"/>
    <w:rsid w:val="00E62DED"/>
    <w:rsid w:val="00E64B98"/>
    <w:rsid w:val="00E748C7"/>
    <w:rsid w:val="00E764C2"/>
    <w:rsid w:val="00E82E8F"/>
    <w:rsid w:val="00E85828"/>
    <w:rsid w:val="00E86BFE"/>
    <w:rsid w:val="00EB05A5"/>
    <w:rsid w:val="00EB3399"/>
    <w:rsid w:val="00EB5FC6"/>
    <w:rsid w:val="00EC6ECA"/>
    <w:rsid w:val="00ED2088"/>
    <w:rsid w:val="00ED36F0"/>
    <w:rsid w:val="00ED4E60"/>
    <w:rsid w:val="00EF2988"/>
    <w:rsid w:val="00EF44EB"/>
    <w:rsid w:val="00F2110D"/>
    <w:rsid w:val="00F44152"/>
    <w:rsid w:val="00F57B0B"/>
    <w:rsid w:val="00F65E9C"/>
    <w:rsid w:val="00F72A08"/>
    <w:rsid w:val="00F85580"/>
    <w:rsid w:val="00F92043"/>
    <w:rsid w:val="00FA210D"/>
    <w:rsid w:val="00FA4B99"/>
    <w:rsid w:val="00FB065F"/>
    <w:rsid w:val="00FB4310"/>
    <w:rsid w:val="00FB5005"/>
    <w:rsid w:val="00FB6D6F"/>
    <w:rsid w:val="00FC29CC"/>
    <w:rsid w:val="00FC3075"/>
    <w:rsid w:val="00FD0659"/>
    <w:rsid w:val="00FE3B0F"/>
    <w:rsid w:val="00FE6324"/>
    <w:rsid w:val="00FF7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043631"/>
  <w15:chartTrackingRefBased/>
  <w15:docId w15:val="{001D280A-F473-814D-A87B-4F0D6AA92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99C"/>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DE8"/>
    <w:pPr>
      <w:ind w:left="720"/>
      <w:contextualSpacing/>
    </w:pPr>
  </w:style>
  <w:style w:type="paragraph" w:styleId="Header">
    <w:name w:val="header"/>
    <w:basedOn w:val="Normal"/>
    <w:link w:val="HeaderChar"/>
    <w:uiPriority w:val="99"/>
    <w:unhideWhenUsed/>
    <w:rsid w:val="00BA3DE8"/>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BA3DE8"/>
  </w:style>
  <w:style w:type="paragraph" w:styleId="Footer">
    <w:name w:val="footer"/>
    <w:basedOn w:val="Normal"/>
    <w:link w:val="FooterChar"/>
    <w:uiPriority w:val="99"/>
    <w:unhideWhenUsed/>
    <w:rsid w:val="00BA3DE8"/>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BA3DE8"/>
  </w:style>
  <w:style w:type="character" w:customStyle="1" w:styleId="apple-converted-space">
    <w:name w:val="apple-converted-space"/>
    <w:basedOn w:val="DefaultParagraphFont"/>
    <w:rsid w:val="0066799C"/>
  </w:style>
  <w:style w:type="paragraph" w:styleId="NoSpacing">
    <w:name w:val="No Spacing"/>
    <w:basedOn w:val="Normal"/>
    <w:uiPriority w:val="1"/>
    <w:qFormat/>
    <w:rsid w:val="00847D0E"/>
    <w:rPr>
      <w:rFonts w:ascii="Calibri" w:eastAsiaTheme="minorHAnsi" w:hAnsi="Calibri"/>
      <w:sz w:val="22"/>
      <w:szCs w:val="22"/>
    </w:rPr>
  </w:style>
  <w:style w:type="paragraph" w:styleId="Subtitle">
    <w:name w:val="Subtitle"/>
    <w:basedOn w:val="Normal"/>
    <w:next w:val="Normal"/>
    <w:link w:val="SubtitleChar"/>
    <w:uiPriority w:val="11"/>
    <w:qFormat/>
    <w:rsid w:val="00267C7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267C75"/>
    <w:rPr>
      <w:rFonts w:eastAsiaTheme="minorEastAsia"/>
      <w:color w:val="5A5A5A" w:themeColor="text1" w:themeTint="A5"/>
      <w:spacing w:val="15"/>
      <w:sz w:val="22"/>
      <w:szCs w:val="22"/>
    </w:rPr>
  </w:style>
  <w:style w:type="paragraph" w:styleId="BalloonText">
    <w:name w:val="Balloon Text"/>
    <w:basedOn w:val="Normal"/>
    <w:link w:val="BalloonTextChar"/>
    <w:uiPriority w:val="99"/>
    <w:semiHidden/>
    <w:unhideWhenUsed/>
    <w:rsid w:val="00AD6719"/>
    <w:rPr>
      <w:sz w:val="18"/>
      <w:szCs w:val="18"/>
    </w:rPr>
  </w:style>
  <w:style w:type="character" w:customStyle="1" w:styleId="BalloonTextChar">
    <w:name w:val="Balloon Text Char"/>
    <w:basedOn w:val="DefaultParagraphFont"/>
    <w:link w:val="BalloonText"/>
    <w:uiPriority w:val="99"/>
    <w:semiHidden/>
    <w:rsid w:val="00AD6719"/>
    <w:rPr>
      <w:rFonts w:ascii="Times New Roman" w:eastAsia="Times New Roman" w:hAnsi="Times New Roman" w:cs="Times New Roman"/>
      <w:sz w:val="18"/>
      <w:szCs w:val="18"/>
    </w:rPr>
  </w:style>
  <w:style w:type="character" w:customStyle="1" w:styleId="apple-style-span">
    <w:name w:val="apple-style-span"/>
    <w:rsid w:val="008E3A69"/>
  </w:style>
  <w:style w:type="paragraph" w:styleId="BodyText">
    <w:name w:val="Body Text"/>
    <w:basedOn w:val="Normal"/>
    <w:link w:val="BodyTextChar"/>
    <w:uiPriority w:val="99"/>
    <w:rsid w:val="008E3A69"/>
    <w:pPr>
      <w:spacing w:after="120"/>
    </w:pPr>
    <w:rPr>
      <w:rFonts w:eastAsia="Calibri"/>
    </w:rPr>
  </w:style>
  <w:style w:type="character" w:customStyle="1" w:styleId="BodyTextChar">
    <w:name w:val="Body Text Char"/>
    <w:basedOn w:val="DefaultParagraphFont"/>
    <w:link w:val="BodyText"/>
    <w:uiPriority w:val="99"/>
    <w:rsid w:val="008E3A69"/>
    <w:rPr>
      <w:rFonts w:ascii="Times New Roman" w:eastAsia="Calibri" w:hAnsi="Times New Roman" w:cs="Times New Roman"/>
    </w:rPr>
  </w:style>
  <w:style w:type="paragraph" w:styleId="NormalWeb">
    <w:name w:val="Normal (Web)"/>
    <w:basedOn w:val="Normal"/>
    <w:uiPriority w:val="99"/>
    <w:rsid w:val="008E3A69"/>
    <w:pPr>
      <w:spacing w:before="100" w:beforeAutospacing="1" w:after="100" w:afterAutospacing="1"/>
    </w:pPr>
    <w:rPr>
      <w:rFonts w:eastAsia="Calibri"/>
    </w:rPr>
  </w:style>
  <w:style w:type="paragraph" w:customStyle="1" w:styleId="Default">
    <w:name w:val="Default"/>
    <w:rsid w:val="004A2FBA"/>
    <w:pPr>
      <w:autoSpaceDE w:val="0"/>
      <w:autoSpaceDN w:val="0"/>
      <w:adjustRightInd w:val="0"/>
    </w:pPr>
    <w:rPr>
      <w:rFonts w:ascii="Calibri" w:hAnsi="Calibri" w:cs="Calibri"/>
      <w:color w:val="000000"/>
    </w:rPr>
  </w:style>
  <w:style w:type="character" w:styleId="Strong">
    <w:name w:val="Strong"/>
    <w:basedOn w:val="DefaultParagraphFont"/>
    <w:uiPriority w:val="22"/>
    <w:qFormat/>
    <w:rsid w:val="00802A23"/>
    <w:rPr>
      <w:b/>
      <w:bCs/>
    </w:rPr>
  </w:style>
  <w:style w:type="character" w:styleId="Hyperlink">
    <w:name w:val="Hyperlink"/>
    <w:basedOn w:val="DefaultParagraphFont"/>
    <w:uiPriority w:val="99"/>
    <w:unhideWhenUsed/>
    <w:rsid w:val="00E64B98"/>
    <w:rPr>
      <w:color w:val="0563C1" w:themeColor="hyperlink"/>
      <w:u w:val="single"/>
    </w:rPr>
  </w:style>
  <w:style w:type="character" w:styleId="UnresolvedMention">
    <w:name w:val="Unresolved Mention"/>
    <w:basedOn w:val="DefaultParagraphFont"/>
    <w:uiPriority w:val="99"/>
    <w:semiHidden/>
    <w:unhideWhenUsed/>
    <w:rsid w:val="00E64B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79259">
      <w:bodyDiv w:val="1"/>
      <w:marLeft w:val="0"/>
      <w:marRight w:val="0"/>
      <w:marTop w:val="0"/>
      <w:marBottom w:val="0"/>
      <w:divBdr>
        <w:top w:val="none" w:sz="0" w:space="0" w:color="auto"/>
        <w:left w:val="none" w:sz="0" w:space="0" w:color="auto"/>
        <w:bottom w:val="none" w:sz="0" w:space="0" w:color="auto"/>
        <w:right w:val="none" w:sz="0" w:space="0" w:color="auto"/>
      </w:divBdr>
    </w:div>
    <w:div w:id="96146135">
      <w:bodyDiv w:val="1"/>
      <w:marLeft w:val="0"/>
      <w:marRight w:val="0"/>
      <w:marTop w:val="0"/>
      <w:marBottom w:val="0"/>
      <w:divBdr>
        <w:top w:val="none" w:sz="0" w:space="0" w:color="auto"/>
        <w:left w:val="none" w:sz="0" w:space="0" w:color="auto"/>
        <w:bottom w:val="none" w:sz="0" w:space="0" w:color="auto"/>
        <w:right w:val="none" w:sz="0" w:space="0" w:color="auto"/>
      </w:divBdr>
    </w:div>
    <w:div w:id="97726758">
      <w:bodyDiv w:val="1"/>
      <w:marLeft w:val="0"/>
      <w:marRight w:val="0"/>
      <w:marTop w:val="0"/>
      <w:marBottom w:val="0"/>
      <w:divBdr>
        <w:top w:val="none" w:sz="0" w:space="0" w:color="auto"/>
        <w:left w:val="none" w:sz="0" w:space="0" w:color="auto"/>
        <w:bottom w:val="none" w:sz="0" w:space="0" w:color="auto"/>
        <w:right w:val="none" w:sz="0" w:space="0" w:color="auto"/>
      </w:divBdr>
    </w:div>
    <w:div w:id="178740129">
      <w:bodyDiv w:val="1"/>
      <w:marLeft w:val="0"/>
      <w:marRight w:val="0"/>
      <w:marTop w:val="0"/>
      <w:marBottom w:val="0"/>
      <w:divBdr>
        <w:top w:val="none" w:sz="0" w:space="0" w:color="auto"/>
        <w:left w:val="none" w:sz="0" w:space="0" w:color="auto"/>
        <w:bottom w:val="none" w:sz="0" w:space="0" w:color="auto"/>
        <w:right w:val="none" w:sz="0" w:space="0" w:color="auto"/>
      </w:divBdr>
    </w:div>
    <w:div w:id="230580745">
      <w:bodyDiv w:val="1"/>
      <w:marLeft w:val="0"/>
      <w:marRight w:val="0"/>
      <w:marTop w:val="0"/>
      <w:marBottom w:val="0"/>
      <w:divBdr>
        <w:top w:val="none" w:sz="0" w:space="0" w:color="auto"/>
        <w:left w:val="none" w:sz="0" w:space="0" w:color="auto"/>
        <w:bottom w:val="none" w:sz="0" w:space="0" w:color="auto"/>
        <w:right w:val="none" w:sz="0" w:space="0" w:color="auto"/>
      </w:divBdr>
    </w:div>
    <w:div w:id="246037345">
      <w:bodyDiv w:val="1"/>
      <w:marLeft w:val="0"/>
      <w:marRight w:val="0"/>
      <w:marTop w:val="0"/>
      <w:marBottom w:val="0"/>
      <w:divBdr>
        <w:top w:val="none" w:sz="0" w:space="0" w:color="auto"/>
        <w:left w:val="none" w:sz="0" w:space="0" w:color="auto"/>
        <w:bottom w:val="none" w:sz="0" w:space="0" w:color="auto"/>
        <w:right w:val="none" w:sz="0" w:space="0" w:color="auto"/>
      </w:divBdr>
    </w:div>
    <w:div w:id="354692063">
      <w:bodyDiv w:val="1"/>
      <w:marLeft w:val="0"/>
      <w:marRight w:val="0"/>
      <w:marTop w:val="0"/>
      <w:marBottom w:val="0"/>
      <w:divBdr>
        <w:top w:val="none" w:sz="0" w:space="0" w:color="auto"/>
        <w:left w:val="none" w:sz="0" w:space="0" w:color="auto"/>
        <w:bottom w:val="none" w:sz="0" w:space="0" w:color="auto"/>
        <w:right w:val="none" w:sz="0" w:space="0" w:color="auto"/>
      </w:divBdr>
    </w:div>
    <w:div w:id="361980878">
      <w:bodyDiv w:val="1"/>
      <w:marLeft w:val="0"/>
      <w:marRight w:val="0"/>
      <w:marTop w:val="0"/>
      <w:marBottom w:val="0"/>
      <w:divBdr>
        <w:top w:val="none" w:sz="0" w:space="0" w:color="auto"/>
        <w:left w:val="none" w:sz="0" w:space="0" w:color="auto"/>
        <w:bottom w:val="none" w:sz="0" w:space="0" w:color="auto"/>
        <w:right w:val="none" w:sz="0" w:space="0" w:color="auto"/>
      </w:divBdr>
    </w:div>
    <w:div w:id="380636874">
      <w:bodyDiv w:val="1"/>
      <w:marLeft w:val="0"/>
      <w:marRight w:val="0"/>
      <w:marTop w:val="0"/>
      <w:marBottom w:val="0"/>
      <w:divBdr>
        <w:top w:val="none" w:sz="0" w:space="0" w:color="auto"/>
        <w:left w:val="none" w:sz="0" w:space="0" w:color="auto"/>
        <w:bottom w:val="none" w:sz="0" w:space="0" w:color="auto"/>
        <w:right w:val="none" w:sz="0" w:space="0" w:color="auto"/>
      </w:divBdr>
    </w:div>
    <w:div w:id="468593924">
      <w:bodyDiv w:val="1"/>
      <w:marLeft w:val="0"/>
      <w:marRight w:val="0"/>
      <w:marTop w:val="0"/>
      <w:marBottom w:val="0"/>
      <w:divBdr>
        <w:top w:val="none" w:sz="0" w:space="0" w:color="auto"/>
        <w:left w:val="none" w:sz="0" w:space="0" w:color="auto"/>
        <w:bottom w:val="none" w:sz="0" w:space="0" w:color="auto"/>
        <w:right w:val="none" w:sz="0" w:space="0" w:color="auto"/>
      </w:divBdr>
    </w:div>
    <w:div w:id="580215171">
      <w:bodyDiv w:val="1"/>
      <w:marLeft w:val="0"/>
      <w:marRight w:val="0"/>
      <w:marTop w:val="0"/>
      <w:marBottom w:val="0"/>
      <w:divBdr>
        <w:top w:val="none" w:sz="0" w:space="0" w:color="auto"/>
        <w:left w:val="none" w:sz="0" w:space="0" w:color="auto"/>
        <w:bottom w:val="none" w:sz="0" w:space="0" w:color="auto"/>
        <w:right w:val="none" w:sz="0" w:space="0" w:color="auto"/>
      </w:divBdr>
    </w:div>
    <w:div w:id="675303313">
      <w:bodyDiv w:val="1"/>
      <w:marLeft w:val="0"/>
      <w:marRight w:val="0"/>
      <w:marTop w:val="0"/>
      <w:marBottom w:val="0"/>
      <w:divBdr>
        <w:top w:val="none" w:sz="0" w:space="0" w:color="auto"/>
        <w:left w:val="none" w:sz="0" w:space="0" w:color="auto"/>
        <w:bottom w:val="none" w:sz="0" w:space="0" w:color="auto"/>
        <w:right w:val="none" w:sz="0" w:space="0" w:color="auto"/>
      </w:divBdr>
    </w:div>
    <w:div w:id="698361492">
      <w:bodyDiv w:val="1"/>
      <w:marLeft w:val="0"/>
      <w:marRight w:val="0"/>
      <w:marTop w:val="0"/>
      <w:marBottom w:val="0"/>
      <w:divBdr>
        <w:top w:val="none" w:sz="0" w:space="0" w:color="auto"/>
        <w:left w:val="none" w:sz="0" w:space="0" w:color="auto"/>
        <w:bottom w:val="none" w:sz="0" w:space="0" w:color="auto"/>
        <w:right w:val="none" w:sz="0" w:space="0" w:color="auto"/>
      </w:divBdr>
    </w:div>
    <w:div w:id="750930466">
      <w:bodyDiv w:val="1"/>
      <w:marLeft w:val="0"/>
      <w:marRight w:val="0"/>
      <w:marTop w:val="0"/>
      <w:marBottom w:val="0"/>
      <w:divBdr>
        <w:top w:val="none" w:sz="0" w:space="0" w:color="auto"/>
        <w:left w:val="none" w:sz="0" w:space="0" w:color="auto"/>
        <w:bottom w:val="none" w:sz="0" w:space="0" w:color="auto"/>
        <w:right w:val="none" w:sz="0" w:space="0" w:color="auto"/>
      </w:divBdr>
    </w:div>
    <w:div w:id="793444758">
      <w:bodyDiv w:val="1"/>
      <w:marLeft w:val="0"/>
      <w:marRight w:val="0"/>
      <w:marTop w:val="0"/>
      <w:marBottom w:val="0"/>
      <w:divBdr>
        <w:top w:val="none" w:sz="0" w:space="0" w:color="auto"/>
        <w:left w:val="none" w:sz="0" w:space="0" w:color="auto"/>
        <w:bottom w:val="none" w:sz="0" w:space="0" w:color="auto"/>
        <w:right w:val="none" w:sz="0" w:space="0" w:color="auto"/>
      </w:divBdr>
    </w:div>
    <w:div w:id="872382191">
      <w:bodyDiv w:val="1"/>
      <w:marLeft w:val="0"/>
      <w:marRight w:val="0"/>
      <w:marTop w:val="0"/>
      <w:marBottom w:val="0"/>
      <w:divBdr>
        <w:top w:val="none" w:sz="0" w:space="0" w:color="auto"/>
        <w:left w:val="none" w:sz="0" w:space="0" w:color="auto"/>
        <w:bottom w:val="none" w:sz="0" w:space="0" w:color="auto"/>
        <w:right w:val="none" w:sz="0" w:space="0" w:color="auto"/>
      </w:divBdr>
    </w:div>
    <w:div w:id="902061176">
      <w:bodyDiv w:val="1"/>
      <w:marLeft w:val="0"/>
      <w:marRight w:val="0"/>
      <w:marTop w:val="0"/>
      <w:marBottom w:val="0"/>
      <w:divBdr>
        <w:top w:val="none" w:sz="0" w:space="0" w:color="auto"/>
        <w:left w:val="none" w:sz="0" w:space="0" w:color="auto"/>
        <w:bottom w:val="none" w:sz="0" w:space="0" w:color="auto"/>
        <w:right w:val="none" w:sz="0" w:space="0" w:color="auto"/>
      </w:divBdr>
    </w:div>
    <w:div w:id="926383101">
      <w:bodyDiv w:val="1"/>
      <w:marLeft w:val="0"/>
      <w:marRight w:val="0"/>
      <w:marTop w:val="0"/>
      <w:marBottom w:val="0"/>
      <w:divBdr>
        <w:top w:val="none" w:sz="0" w:space="0" w:color="auto"/>
        <w:left w:val="none" w:sz="0" w:space="0" w:color="auto"/>
        <w:bottom w:val="none" w:sz="0" w:space="0" w:color="auto"/>
        <w:right w:val="none" w:sz="0" w:space="0" w:color="auto"/>
      </w:divBdr>
    </w:div>
    <w:div w:id="935475571">
      <w:bodyDiv w:val="1"/>
      <w:marLeft w:val="0"/>
      <w:marRight w:val="0"/>
      <w:marTop w:val="0"/>
      <w:marBottom w:val="0"/>
      <w:divBdr>
        <w:top w:val="none" w:sz="0" w:space="0" w:color="auto"/>
        <w:left w:val="none" w:sz="0" w:space="0" w:color="auto"/>
        <w:bottom w:val="none" w:sz="0" w:space="0" w:color="auto"/>
        <w:right w:val="none" w:sz="0" w:space="0" w:color="auto"/>
      </w:divBdr>
    </w:div>
    <w:div w:id="1008943964">
      <w:bodyDiv w:val="1"/>
      <w:marLeft w:val="0"/>
      <w:marRight w:val="0"/>
      <w:marTop w:val="0"/>
      <w:marBottom w:val="0"/>
      <w:divBdr>
        <w:top w:val="none" w:sz="0" w:space="0" w:color="auto"/>
        <w:left w:val="none" w:sz="0" w:space="0" w:color="auto"/>
        <w:bottom w:val="none" w:sz="0" w:space="0" w:color="auto"/>
        <w:right w:val="none" w:sz="0" w:space="0" w:color="auto"/>
      </w:divBdr>
    </w:div>
    <w:div w:id="1045063901">
      <w:bodyDiv w:val="1"/>
      <w:marLeft w:val="0"/>
      <w:marRight w:val="0"/>
      <w:marTop w:val="0"/>
      <w:marBottom w:val="0"/>
      <w:divBdr>
        <w:top w:val="none" w:sz="0" w:space="0" w:color="auto"/>
        <w:left w:val="none" w:sz="0" w:space="0" w:color="auto"/>
        <w:bottom w:val="none" w:sz="0" w:space="0" w:color="auto"/>
        <w:right w:val="none" w:sz="0" w:space="0" w:color="auto"/>
      </w:divBdr>
    </w:div>
    <w:div w:id="1119565737">
      <w:bodyDiv w:val="1"/>
      <w:marLeft w:val="0"/>
      <w:marRight w:val="0"/>
      <w:marTop w:val="0"/>
      <w:marBottom w:val="0"/>
      <w:divBdr>
        <w:top w:val="none" w:sz="0" w:space="0" w:color="auto"/>
        <w:left w:val="none" w:sz="0" w:space="0" w:color="auto"/>
        <w:bottom w:val="none" w:sz="0" w:space="0" w:color="auto"/>
        <w:right w:val="none" w:sz="0" w:space="0" w:color="auto"/>
      </w:divBdr>
    </w:div>
    <w:div w:id="1163471030">
      <w:bodyDiv w:val="1"/>
      <w:marLeft w:val="0"/>
      <w:marRight w:val="0"/>
      <w:marTop w:val="0"/>
      <w:marBottom w:val="0"/>
      <w:divBdr>
        <w:top w:val="none" w:sz="0" w:space="0" w:color="auto"/>
        <w:left w:val="none" w:sz="0" w:space="0" w:color="auto"/>
        <w:bottom w:val="none" w:sz="0" w:space="0" w:color="auto"/>
        <w:right w:val="none" w:sz="0" w:space="0" w:color="auto"/>
      </w:divBdr>
    </w:div>
    <w:div w:id="1165710270">
      <w:bodyDiv w:val="1"/>
      <w:marLeft w:val="0"/>
      <w:marRight w:val="0"/>
      <w:marTop w:val="0"/>
      <w:marBottom w:val="0"/>
      <w:divBdr>
        <w:top w:val="none" w:sz="0" w:space="0" w:color="auto"/>
        <w:left w:val="none" w:sz="0" w:space="0" w:color="auto"/>
        <w:bottom w:val="none" w:sz="0" w:space="0" w:color="auto"/>
        <w:right w:val="none" w:sz="0" w:space="0" w:color="auto"/>
      </w:divBdr>
    </w:div>
    <w:div w:id="1171721584">
      <w:bodyDiv w:val="1"/>
      <w:marLeft w:val="0"/>
      <w:marRight w:val="0"/>
      <w:marTop w:val="0"/>
      <w:marBottom w:val="0"/>
      <w:divBdr>
        <w:top w:val="none" w:sz="0" w:space="0" w:color="auto"/>
        <w:left w:val="none" w:sz="0" w:space="0" w:color="auto"/>
        <w:bottom w:val="none" w:sz="0" w:space="0" w:color="auto"/>
        <w:right w:val="none" w:sz="0" w:space="0" w:color="auto"/>
      </w:divBdr>
    </w:div>
    <w:div w:id="1247109182">
      <w:bodyDiv w:val="1"/>
      <w:marLeft w:val="0"/>
      <w:marRight w:val="0"/>
      <w:marTop w:val="0"/>
      <w:marBottom w:val="0"/>
      <w:divBdr>
        <w:top w:val="none" w:sz="0" w:space="0" w:color="auto"/>
        <w:left w:val="none" w:sz="0" w:space="0" w:color="auto"/>
        <w:bottom w:val="none" w:sz="0" w:space="0" w:color="auto"/>
        <w:right w:val="none" w:sz="0" w:space="0" w:color="auto"/>
      </w:divBdr>
    </w:div>
    <w:div w:id="1409839284">
      <w:bodyDiv w:val="1"/>
      <w:marLeft w:val="0"/>
      <w:marRight w:val="0"/>
      <w:marTop w:val="0"/>
      <w:marBottom w:val="0"/>
      <w:divBdr>
        <w:top w:val="none" w:sz="0" w:space="0" w:color="auto"/>
        <w:left w:val="none" w:sz="0" w:space="0" w:color="auto"/>
        <w:bottom w:val="none" w:sz="0" w:space="0" w:color="auto"/>
        <w:right w:val="none" w:sz="0" w:space="0" w:color="auto"/>
      </w:divBdr>
    </w:div>
    <w:div w:id="1426002457">
      <w:bodyDiv w:val="1"/>
      <w:marLeft w:val="0"/>
      <w:marRight w:val="0"/>
      <w:marTop w:val="0"/>
      <w:marBottom w:val="0"/>
      <w:divBdr>
        <w:top w:val="none" w:sz="0" w:space="0" w:color="auto"/>
        <w:left w:val="none" w:sz="0" w:space="0" w:color="auto"/>
        <w:bottom w:val="none" w:sz="0" w:space="0" w:color="auto"/>
        <w:right w:val="none" w:sz="0" w:space="0" w:color="auto"/>
      </w:divBdr>
    </w:div>
    <w:div w:id="1558665258">
      <w:bodyDiv w:val="1"/>
      <w:marLeft w:val="0"/>
      <w:marRight w:val="0"/>
      <w:marTop w:val="0"/>
      <w:marBottom w:val="0"/>
      <w:divBdr>
        <w:top w:val="none" w:sz="0" w:space="0" w:color="auto"/>
        <w:left w:val="none" w:sz="0" w:space="0" w:color="auto"/>
        <w:bottom w:val="none" w:sz="0" w:space="0" w:color="auto"/>
        <w:right w:val="none" w:sz="0" w:space="0" w:color="auto"/>
      </w:divBdr>
    </w:div>
    <w:div w:id="1573782060">
      <w:bodyDiv w:val="1"/>
      <w:marLeft w:val="0"/>
      <w:marRight w:val="0"/>
      <w:marTop w:val="0"/>
      <w:marBottom w:val="0"/>
      <w:divBdr>
        <w:top w:val="none" w:sz="0" w:space="0" w:color="auto"/>
        <w:left w:val="none" w:sz="0" w:space="0" w:color="auto"/>
        <w:bottom w:val="none" w:sz="0" w:space="0" w:color="auto"/>
        <w:right w:val="none" w:sz="0" w:space="0" w:color="auto"/>
      </w:divBdr>
    </w:div>
    <w:div w:id="1621454470">
      <w:bodyDiv w:val="1"/>
      <w:marLeft w:val="0"/>
      <w:marRight w:val="0"/>
      <w:marTop w:val="0"/>
      <w:marBottom w:val="0"/>
      <w:divBdr>
        <w:top w:val="none" w:sz="0" w:space="0" w:color="auto"/>
        <w:left w:val="none" w:sz="0" w:space="0" w:color="auto"/>
        <w:bottom w:val="none" w:sz="0" w:space="0" w:color="auto"/>
        <w:right w:val="none" w:sz="0" w:space="0" w:color="auto"/>
      </w:divBdr>
    </w:div>
    <w:div w:id="1666011971">
      <w:bodyDiv w:val="1"/>
      <w:marLeft w:val="0"/>
      <w:marRight w:val="0"/>
      <w:marTop w:val="0"/>
      <w:marBottom w:val="0"/>
      <w:divBdr>
        <w:top w:val="none" w:sz="0" w:space="0" w:color="auto"/>
        <w:left w:val="none" w:sz="0" w:space="0" w:color="auto"/>
        <w:bottom w:val="none" w:sz="0" w:space="0" w:color="auto"/>
        <w:right w:val="none" w:sz="0" w:space="0" w:color="auto"/>
      </w:divBdr>
    </w:div>
    <w:div w:id="1762793202">
      <w:bodyDiv w:val="1"/>
      <w:marLeft w:val="0"/>
      <w:marRight w:val="0"/>
      <w:marTop w:val="0"/>
      <w:marBottom w:val="0"/>
      <w:divBdr>
        <w:top w:val="none" w:sz="0" w:space="0" w:color="auto"/>
        <w:left w:val="none" w:sz="0" w:space="0" w:color="auto"/>
        <w:bottom w:val="none" w:sz="0" w:space="0" w:color="auto"/>
        <w:right w:val="none" w:sz="0" w:space="0" w:color="auto"/>
      </w:divBdr>
    </w:div>
    <w:div w:id="1946302419">
      <w:bodyDiv w:val="1"/>
      <w:marLeft w:val="0"/>
      <w:marRight w:val="0"/>
      <w:marTop w:val="0"/>
      <w:marBottom w:val="0"/>
      <w:divBdr>
        <w:top w:val="none" w:sz="0" w:space="0" w:color="auto"/>
        <w:left w:val="none" w:sz="0" w:space="0" w:color="auto"/>
        <w:bottom w:val="none" w:sz="0" w:space="0" w:color="auto"/>
        <w:right w:val="none" w:sz="0" w:space="0" w:color="auto"/>
      </w:divBdr>
    </w:div>
    <w:div w:id="1991786088">
      <w:bodyDiv w:val="1"/>
      <w:marLeft w:val="0"/>
      <w:marRight w:val="0"/>
      <w:marTop w:val="0"/>
      <w:marBottom w:val="0"/>
      <w:divBdr>
        <w:top w:val="none" w:sz="0" w:space="0" w:color="auto"/>
        <w:left w:val="none" w:sz="0" w:space="0" w:color="auto"/>
        <w:bottom w:val="none" w:sz="0" w:space="0" w:color="auto"/>
        <w:right w:val="none" w:sz="0" w:space="0" w:color="auto"/>
      </w:divBdr>
    </w:div>
    <w:div w:id="2008167865">
      <w:bodyDiv w:val="1"/>
      <w:marLeft w:val="0"/>
      <w:marRight w:val="0"/>
      <w:marTop w:val="0"/>
      <w:marBottom w:val="0"/>
      <w:divBdr>
        <w:top w:val="none" w:sz="0" w:space="0" w:color="auto"/>
        <w:left w:val="none" w:sz="0" w:space="0" w:color="auto"/>
        <w:bottom w:val="none" w:sz="0" w:space="0" w:color="auto"/>
        <w:right w:val="none" w:sz="0" w:space="0" w:color="auto"/>
      </w:divBdr>
    </w:div>
    <w:div w:id="2054764610">
      <w:bodyDiv w:val="1"/>
      <w:marLeft w:val="0"/>
      <w:marRight w:val="0"/>
      <w:marTop w:val="0"/>
      <w:marBottom w:val="0"/>
      <w:divBdr>
        <w:top w:val="none" w:sz="0" w:space="0" w:color="auto"/>
        <w:left w:val="none" w:sz="0" w:space="0" w:color="auto"/>
        <w:bottom w:val="none" w:sz="0" w:space="0" w:color="auto"/>
        <w:right w:val="none" w:sz="0" w:space="0" w:color="auto"/>
      </w:divBdr>
    </w:div>
    <w:div w:id="2078042322">
      <w:bodyDiv w:val="1"/>
      <w:marLeft w:val="0"/>
      <w:marRight w:val="0"/>
      <w:marTop w:val="0"/>
      <w:marBottom w:val="0"/>
      <w:divBdr>
        <w:top w:val="none" w:sz="0" w:space="0" w:color="auto"/>
        <w:left w:val="none" w:sz="0" w:space="0" w:color="auto"/>
        <w:bottom w:val="none" w:sz="0" w:space="0" w:color="auto"/>
        <w:right w:val="none" w:sz="0" w:space="0" w:color="auto"/>
      </w:divBdr>
    </w:div>
    <w:div w:id="2111970814">
      <w:bodyDiv w:val="1"/>
      <w:marLeft w:val="0"/>
      <w:marRight w:val="0"/>
      <w:marTop w:val="0"/>
      <w:marBottom w:val="0"/>
      <w:divBdr>
        <w:top w:val="none" w:sz="0" w:space="0" w:color="auto"/>
        <w:left w:val="none" w:sz="0" w:space="0" w:color="auto"/>
        <w:bottom w:val="none" w:sz="0" w:space="0" w:color="auto"/>
        <w:right w:val="none" w:sz="0" w:space="0" w:color="auto"/>
      </w:divBdr>
    </w:div>
    <w:div w:id="211323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o.abigopal@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www.linkedin.com/in/abirami-g-architect907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ED843-00D1-4BC7-94EA-5CB08E243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3</Pages>
  <Words>1293</Words>
  <Characters>7372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Hananiah Vijay Jebakumar 5572</cp:lastModifiedBy>
  <cp:revision>39</cp:revision>
  <cp:lastPrinted>2019-02-26T21:30:00Z</cp:lastPrinted>
  <dcterms:created xsi:type="dcterms:W3CDTF">2024-09-18T01:54:00Z</dcterms:created>
  <dcterms:modified xsi:type="dcterms:W3CDTF">2024-09-18T07:35:00Z</dcterms:modified>
</cp:coreProperties>
</file>